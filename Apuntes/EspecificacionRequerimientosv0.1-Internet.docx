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1718A1"/>
    <w:p w:rsidR="00000000" w:rsidRDefault="001718A1"/>
    <w:p w:rsidR="00000000" w:rsidRDefault="001718A1"/>
    <w:p w:rsidR="00000000" w:rsidRDefault="001718A1"/>
    <w:p w:rsidR="00000000" w:rsidRDefault="001718A1"/>
    <w:p w:rsidR="00000000" w:rsidRDefault="001718A1"/>
    <w:p w:rsidR="00000000" w:rsidRDefault="001718A1"/>
    <w:p w:rsidR="00000000" w:rsidRDefault="001718A1"/>
    <w:p w:rsidR="00000000" w:rsidRDefault="001718A1"/>
    <w:p w:rsidR="00000000" w:rsidRDefault="001718A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Proyecto: </w:t>
      </w:r>
    </w:p>
    <w:p w:rsidR="00000000" w:rsidRDefault="001718A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fldChar w:fldCharType="begin"/>
      </w:r>
      <w:r>
        <w:rPr>
          <w:b/>
          <w:bCs/>
          <w:sz w:val="40"/>
          <w:szCs w:val="40"/>
        </w:rPr>
        <w:instrText xml:space="preserve"> SUBJECT </w:instrText>
      </w:r>
      <w:r>
        <w:rPr>
          <w:b/>
          <w:bCs/>
          <w:sz w:val="40"/>
          <w:szCs w:val="40"/>
        </w:rPr>
        <w:fldChar w:fldCharType="separate"/>
      </w:r>
      <w:r>
        <w:rPr>
          <w:b/>
          <w:bCs/>
          <w:sz w:val="40"/>
          <w:szCs w:val="40"/>
        </w:rPr>
        <w:t>[Nombre del Proyecto]</w:t>
      </w:r>
      <w:r>
        <w:rPr>
          <w:b/>
          <w:bCs/>
          <w:sz w:val="40"/>
          <w:szCs w:val="40"/>
        </w:rPr>
        <w:fldChar w:fldCharType="end"/>
      </w:r>
    </w:p>
    <w:p w:rsidR="00000000" w:rsidRDefault="001718A1">
      <w:pPr>
        <w:jc w:val="center"/>
        <w:rPr>
          <w:b/>
          <w:bCs/>
          <w:sz w:val="40"/>
          <w:szCs w:val="40"/>
        </w:rPr>
      </w:pPr>
    </w:p>
    <w:p w:rsidR="00000000" w:rsidRDefault="001718A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fldChar w:fldCharType="begin"/>
      </w:r>
      <w:r>
        <w:rPr>
          <w:b/>
          <w:bCs/>
          <w:sz w:val="40"/>
          <w:szCs w:val="40"/>
        </w:rPr>
        <w:instrText xml:space="preserve"> TITLE </w:instrText>
      </w:r>
      <w:r>
        <w:rPr>
          <w:b/>
          <w:bCs/>
          <w:sz w:val="40"/>
          <w:szCs w:val="40"/>
        </w:rPr>
        <w:fldChar w:fldCharType="separate"/>
      </w:r>
      <w:r>
        <w:rPr>
          <w:b/>
          <w:bCs/>
          <w:sz w:val="40"/>
          <w:szCs w:val="40"/>
        </w:rPr>
        <w:t>Especificación de Requerimientos( v0.1 )</w:t>
      </w:r>
      <w:r>
        <w:rPr>
          <w:b/>
          <w:bCs/>
          <w:sz w:val="40"/>
          <w:szCs w:val="40"/>
        </w:rPr>
        <w:fldChar w:fldCharType="end"/>
      </w:r>
    </w:p>
    <w:p w:rsidR="00000000" w:rsidRDefault="001718A1">
      <w:pPr>
        <w:jc w:val="center"/>
        <w:rPr>
          <w:b/>
          <w:bCs/>
          <w:sz w:val="40"/>
          <w:szCs w:val="40"/>
        </w:rPr>
      </w:pPr>
    </w:p>
    <w:p w:rsidR="00000000" w:rsidRDefault="001718A1">
      <w:pPr>
        <w:jc w:val="center"/>
      </w:pPr>
      <w:r>
        <w:rPr>
          <w:b/>
          <w:bCs/>
          <w:sz w:val="40"/>
          <w:szCs w:val="40"/>
        </w:rPr>
        <w:t xml:space="preserve">Versión </w:t>
      </w:r>
      <w:r>
        <w:rPr>
          <w:b/>
          <w:bCs/>
          <w:sz w:val="40"/>
          <w:szCs w:val="40"/>
        </w:rPr>
        <w:t>x.x</w:t>
      </w:r>
    </w:p>
    <w:p w:rsidR="00000000" w:rsidRDefault="001718A1"/>
    <w:p w:rsidR="00000000" w:rsidRDefault="001718A1"/>
    <w:p w:rsidR="00000000" w:rsidRDefault="001718A1"/>
    <w:p w:rsidR="00000000" w:rsidRDefault="001718A1">
      <w:pPr>
        <w:pStyle w:val="informativo"/>
      </w:pPr>
      <w:r>
        <w:t>[El texto encerrado en corchetes y desplegado en gris e itálico es incluido para dar guía al autor en el llenado del documento. El tex</w:t>
      </w:r>
      <w:r>
        <w:t>to de ayuda tiene que ser borrado al ser instanciado el documento.</w:t>
      </w:r>
    </w:p>
    <w:p w:rsidR="00000000" w:rsidRDefault="001718A1">
      <w:pPr>
        <w:pStyle w:val="informativo"/>
      </w:pPr>
    </w:p>
    <w:p w:rsidR="00000000" w:rsidRDefault="001718A1">
      <w:pPr>
        <w:pStyle w:val="informativo"/>
      </w:pPr>
      <w:r>
        <w:t>Los campos del encabezado del documento, son llenados de la siguiente manera:</w:t>
      </w:r>
    </w:p>
    <w:p w:rsidR="00000000" w:rsidRDefault="001718A1">
      <w:pPr>
        <w:pStyle w:val="informativo"/>
      </w:pPr>
    </w:p>
    <w:p w:rsidR="00000000" w:rsidRDefault="001718A1">
      <w:pPr>
        <w:pStyle w:val="informativo"/>
        <w:numPr>
          <w:ilvl w:val="0"/>
          <w:numId w:val="2"/>
        </w:numPr>
        <w:tabs>
          <w:tab w:val="left" w:pos="720"/>
        </w:tabs>
      </w:pPr>
      <w:r>
        <w:t>Version: Es el número de version del documento. Éste campo se llena en Archivos-&gt;Propiedades-&gt;Definidas por U</w:t>
      </w:r>
      <w:r>
        <w:t>suario-&gt;1</w:t>
      </w:r>
    </w:p>
    <w:p w:rsidR="00000000" w:rsidRDefault="001718A1">
      <w:pPr>
        <w:pStyle w:val="informativo"/>
        <w:numPr>
          <w:ilvl w:val="0"/>
          <w:numId w:val="2"/>
        </w:numPr>
        <w:tabs>
          <w:tab w:val="left" w:pos="720"/>
        </w:tabs>
      </w:pPr>
      <w:r>
        <w:t>Fecha: Es la fecha de la ultima modificación al documento. Éste campo se llena en Archivos-&gt;Propiedades-&gt;Definidas por Usuario-&gt;2</w:t>
      </w:r>
    </w:p>
    <w:p w:rsidR="00000000" w:rsidRDefault="001718A1">
      <w:pPr>
        <w:pStyle w:val="informativo"/>
        <w:numPr>
          <w:ilvl w:val="0"/>
          <w:numId w:val="2"/>
        </w:numPr>
        <w:tabs>
          <w:tab w:val="left" w:pos="720"/>
        </w:tabs>
      </w:pPr>
      <w:r>
        <w:t>Proyecto: Es el nombre del proyecto al que se le asocia el documento. Éste campo se llena en Archivos-&gt;Propiedades-&gt;</w:t>
      </w:r>
      <w:r>
        <w:t>Descripcion-&gt;Titulo</w:t>
      </w:r>
    </w:p>
    <w:p w:rsidR="00000000" w:rsidRDefault="001718A1">
      <w:pPr>
        <w:pStyle w:val="informativo"/>
        <w:numPr>
          <w:ilvl w:val="0"/>
          <w:numId w:val="2"/>
        </w:numPr>
        <w:tabs>
          <w:tab w:val="left" w:pos="720"/>
        </w:tabs>
      </w:pPr>
      <w:r>
        <w:t>Clave del Documento: Representa el nombre del archivo del presente documento. Éste campo se llena automáticamente.</w:t>
      </w:r>
    </w:p>
    <w:p w:rsidR="00000000" w:rsidRDefault="001718A1">
      <w:pPr>
        <w:pStyle w:val="informativo"/>
      </w:pPr>
      <w:r>
        <w:t>]</w:t>
      </w:r>
      <w:r>
        <w:br w:type="page"/>
      </w:r>
      <w:r>
        <w:rPr>
          <w:b/>
          <w:bCs/>
          <w:sz w:val="40"/>
          <w:szCs w:val="40"/>
        </w:rPr>
        <w:lastRenderedPageBreak/>
        <w:t>Bitácora</w:t>
      </w:r>
      <w:r>
        <w:rPr>
          <w:b/>
          <w:bCs/>
          <w:sz w:val="40"/>
          <w:szCs w:val="40"/>
        </w:rPr>
        <w:t xml:space="preserve"> </w:t>
      </w:r>
    </w:p>
    <w:p w:rsidR="00000000" w:rsidRDefault="001718A1">
      <w:pPr>
        <w:rPr>
          <w:sz w:val="24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071"/>
        <w:gridCol w:w="3914"/>
        <w:gridCol w:w="2493"/>
        <w:gridCol w:w="2494"/>
      </w:tblGrid>
      <w:tr w:rsidR="00000000">
        <w:tc>
          <w:tcPr>
            <w:tcW w:w="1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000000" w:rsidRDefault="001718A1">
            <w:pPr>
              <w:pStyle w:val="TableContents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Versión</w:t>
            </w:r>
          </w:p>
        </w:tc>
        <w:tc>
          <w:tcPr>
            <w:tcW w:w="39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000000" w:rsidRDefault="001718A1">
            <w:pPr>
              <w:pStyle w:val="TableContents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Descripción</w:t>
            </w:r>
          </w:p>
        </w:tc>
        <w:tc>
          <w:tcPr>
            <w:tcW w:w="24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000000" w:rsidRDefault="001718A1">
            <w:pPr>
              <w:pStyle w:val="TableContents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Autor y Fecha</w:t>
            </w:r>
          </w:p>
        </w:tc>
        <w:tc>
          <w:tcPr>
            <w:tcW w:w="24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:rsidR="00000000" w:rsidRDefault="001718A1">
            <w:pPr>
              <w:pStyle w:val="TableContents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Aprobación y Fecha</w:t>
            </w:r>
          </w:p>
        </w:tc>
      </w:tr>
      <w:tr w:rsidR="00000000">
        <w:tc>
          <w:tcPr>
            <w:tcW w:w="1071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1718A1">
            <w:pPr>
              <w:pStyle w:val="informativo"/>
            </w:pPr>
            <w:r>
              <w:t>[x.x</w:t>
            </w:r>
          </w:p>
        </w:tc>
        <w:tc>
          <w:tcPr>
            <w:tcW w:w="3914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1718A1">
            <w:pPr>
              <w:pStyle w:val="informativo"/>
            </w:pPr>
            <w:r>
              <w:t>Detalle de las modificaciones para la versión esp</w:t>
            </w:r>
            <w:r>
              <w:t>ecificada</w:t>
            </w:r>
          </w:p>
        </w:tc>
        <w:tc>
          <w:tcPr>
            <w:tcW w:w="2493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1718A1">
            <w:pPr>
              <w:pStyle w:val="informativo"/>
            </w:pPr>
            <w:r>
              <w:t>Autor de las modificaciones y fecha</w:t>
            </w:r>
          </w:p>
        </w:tc>
        <w:tc>
          <w:tcPr>
            <w:tcW w:w="24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0000" w:rsidRDefault="001718A1">
            <w:pPr>
              <w:pStyle w:val="informativo"/>
            </w:pPr>
            <w:r>
              <w:t>Responsable de aprobación de  una versión dada y fecha]</w:t>
            </w:r>
          </w:p>
        </w:tc>
      </w:tr>
      <w:tr w:rsidR="00000000">
        <w:tc>
          <w:tcPr>
            <w:tcW w:w="1071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1718A1">
            <w:pPr>
              <w:pStyle w:val="TableContents"/>
              <w:rPr>
                <w:szCs w:val="22"/>
              </w:rPr>
            </w:pPr>
          </w:p>
        </w:tc>
        <w:tc>
          <w:tcPr>
            <w:tcW w:w="3914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1718A1">
            <w:pPr>
              <w:pStyle w:val="TableContents"/>
              <w:rPr>
                <w:szCs w:val="22"/>
              </w:rPr>
            </w:pPr>
          </w:p>
        </w:tc>
        <w:tc>
          <w:tcPr>
            <w:tcW w:w="2493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1718A1">
            <w:pPr>
              <w:pStyle w:val="TableContents"/>
              <w:rPr>
                <w:szCs w:val="22"/>
              </w:rPr>
            </w:pPr>
          </w:p>
        </w:tc>
        <w:tc>
          <w:tcPr>
            <w:tcW w:w="24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0000" w:rsidRDefault="001718A1">
            <w:pPr>
              <w:pStyle w:val="TableContents"/>
              <w:rPr>
                <w:szCs w:val="22"/>
              </w:rPr>
            </w:pPr>
          </w:p>
        </w:tc>
      </w:tr>
      <w:tr w:rsidR="00000000">
        <w:tc>
          <w:tcPr>
            <w:tcW w:w="1071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1718A1">
            <w:pPr>
              <w:pStyle w:val="TableContents"/>
              <w:rPr>
                <w:szCs w:val="22"/>
              </w:rPr>
            </w:pPr>
          </w:p>
        </w:tc>
        <w:tc>
          <w:tcPr>
            <w:tcW w:w="3914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1718A1">
            <w:pPr>
              <w:pStyle w:val="TableContents"/>
              <w:rPr>
                <w:szCs w:val="22"/>
              </w:rPr>
            </w:pPr>
          </w:p>
        </w:tc>
        <w:tc>
          <w:tcPr>
            <w:tcW w:w="2493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1718A1">
            <w:pPr>
              <w:pStyle w:val="TableContents"/>
              <w:rPr>
                <w:szCs w:val="22"/>
              </w:rPr>
            </w:pPr>
          </w:p>
        </w:tc>
        <w:tc>
          <w:tcPr>
            <w:tcW w:w="24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0000" w:rsidRDefault="001718A1">
            <w:pPr>
              <w:pStyle w:val="TableContents"/>
              <w:rPr>
                <w:szCs w:val="22"/>
              </w:rPr>
            </w:pPr>
          </w:p>
        </w:tc>
      </w:tr>
    </w:tbl>
    <w:p w:rsidR="00000000" w:rsidRDefault="001718A1">
      <w:pPr>
        <w:rPr>
          <w:sz w:val="24"/>
        </w:rPr>
      </w:pPr>
    </w:p>
    <w:p w:rsidR="00000000" w:rsidRDefault="001718A1">
      <w:pPr>
        <w:rPr>
          <w:sz w:val="24"/>
        </w:rPr>
      </w:pPr>
    </w:p>
    <w:p w:rsidR="00000000" w:rsidRDefault="001718A1">
      <w:pPr>
        <w:rPr>
          <w:sz w:val="24"/>
        </w:rPr>
      </w:pPr>
    </w:p>
    <w:p w:rsidR="00000000" w:rsidRDefault="001718A1">
      <w:pPr>
        <w:rPr>
          <w:sz w:val="24"/>
        </w:rPr>
      </w:pPr>
    </w:p>
    <w:p w:rsidR="00000000" w:rsidRDefault="001718A1">
      <w:pPr>
        <w:rPr>
          <w:sz w:val="24"/>
        </w:rPr>
      </w:pPr>
    </w:p>
    <w:p w:rsidR="00000000" w:rsidRDefault="001718A1">
      <w:pPr>
        <w:rPr>
          <w:sz w:val="24"/>
        </w:rPr>
      </w:pPr>
    </w:p>
    <w:p w:rsidR="00000000" w:rsidRDefault="001718A1">
      <w:pPr>
        <w:rPr>
          <w:sz w:val="24"/>
        </w:rPr>
      </w:pPr>
    </w:p>
    <w:p w:rsidR="00000000" w:rsidRDefault="001718A1">
      <w:pPr>
        <w:rPr>
          <w:sz w:val="24"/>
        </w:rPr>
      </w:pPr>
    </w:p>
    <w:p w:rsidR="00000000" w:rsidRDefault="001718A1">
      <w:pPr>
        <w:rPr>
          <w:sz w:val="24"/>
        </w:rPr>
      </w:pPr>
    </w:p>
    <w:p w:rsidR="00000000" w:rsidRDefault="001718A1">
      <w:pPr>
        <w:rPr>
          <w:sz w:val="24"/>
        </w:rPr>
      </w:pPr>
    </w:p>
    <w:p w:rsidR="00000000" w:rsidRDefault="001718A1">
      <w:pPr>
        <w:rPr>
          <w:sz w:val="24"/>
        </w:rPr>
      </w:pPr>
    </w:p>
    <w:p w:rsidR="00000000" w:rsidRDefault="001718A1">
      <w:pPr>
        <w:rPr>
          <w:sz w:val="24"/>
        </w:rPr>
      </w:pPr>
    </w:p>
    <w:p w:rsidR="00000000" w:rsidRDefault="001718A1">
      <w:pPr>
        <w:rPr>
          <w:sz w:val="24"/>
        </w:rPr>
      </w:pPr>
    </w:p>
    <w:p w:rsidR="00000000" w:rsidRDefault="001718A1">
      <w:pPr>
        <w:rPr>
          <w:sz w:val="24"/>
        </w:rPr>
      </w:pPr>
    </w:p>
    <w:p w:rsidR="00000000" w:rsidRDefault="001718A1">
      <w:pPr>
        <w:rPr>
          <w:sz w:val="24"/>
        </w:rPr>
      </w:pPr>
    </w:p>
    <w:p w:rsidR="00000000" w:rsidRDefault="001718A1">
      <w:pPr>
        <w:rPr>
          <w:sz w:val="24"/>
        </w:rPr>
      </w:pPr>
    </w:p>
    <w:p w:rsidR="00000000" w:rsidRDefault="001718A1">
      <w:pPr>
        <w:rPr>
          <w:sz w:val="24"/>
        </w:rPr>
      </w:pPr>
    </w:p>
    <w:p w:rsidR="00000000" w:rsidRDefault="001718A1">
      <w:pPr>
        <w:rPr>
          <w:sz w:val="24"/>
        </w:rPr>
      </w:pPr>
    </w:p>
    <w:p w:rsidR="00000000" w:rsidRDefault="001718A1">
      <w:pPr>
        <w:rPr>
          <w:sz w:val="24"/>
        </w:rPr>
      </w:pPr>
    </w:p>
    <w:p w:rsidR="00000000" w:rsidRDefault="001718A1">
      <w:pPr>
        <w:rPr>
          <w:sz w:val="24"/>
        </w:rPr>
      </w:pPr>
    </w:p>
    <w:p w:rsidR="00000000" w:rsidRDefault="001718A1">
      <w:pPr>
        <w:rPr>
          <w:sz w:val="24"/>
        </w:rPr>
      </w:pPr>
    </w:p>
    <w:p w:rsidR="00000000" w:rsidRDefault="001718A1">
      <w:pPr>
        <w:rPr>
          <w:sz w:val="24"/>
        </w:rPr>
      </w:pPr>
    </w:p>
    <w:p w:rsidR="00000000" w:rsidRDefault="001718A1">
      <w:pPr>
        <w:rPr>
          <w:sz w:val="24"/>
        </w:rPr>
      </w:pPr>
    </w:p>
    <w:p w:rsidR="00000000" w:rsidRDefault="001718A1">
      <w:pPr>
        <w:rPr>
          <w:sz w:val="24"/>
        </w:rPr>
      </w:pPr>
    </w:p>
    <w:p w:rsidR="00000000" w:rsidRDefault="001718A1">
      <w:pPr>
        <w:rPr>
          <w:sz w:val="24"/>
        </w:rPr>
      </w:pPr>
      <w:r>
        <w:br w:type="page"/>
      </w:r>
    </w:p>
    <w:p w:rsidR="00000000" w:rsidRDefault="001718A1">
      <w:pPr>
        <w:pStyle w:val="ContentsHeading"/>
        <w:sectPr w:rsidR="00000000">
          <w:footnotePr>
            <w:pos w:val="beneathText"/>
          </w:footnotePr>
          <w:type w:val="continuous"/>
          <w:pgSz w:w="12240" w:h="15840"/>
          <w:pgMar w:top="3700" w:right="1134" w:bottom="1998" w:left="1134" w:header="1134" w:footer="1134" w:gutter="0"/>
          <w:cols w:space="720"/>
          <w:formProt w:val="0"/>
        </w:sectPr>
      </w:pPr>
      <w:r>
        <w:lastRenderedPageBreak/>
        <w:t>Tabla de Contenidos</w:t>
      </w:r>
    </w:p>
    <w:p w:rsidR="00000000" w:rsidRDefault="001718A1">
      <w:pPr>
        <w:pStyle w:val="TDC1"/>
        <w:tabs>
          <w:tab w:val="clear" w:pos="9637"/>
          <w:tab w:val="right" w:leader="dot" w:pos="9972"/>
        </w:tabs>
      </w:pPr>
      <w:r>
        <w:lastRenderedPageBreak/>
        <w:fldChar w:fldCharType="begin"/>
      </w:r>
      <w:r>
        <w:instrText xml:space="preserve"> TOC \f \o "1-9" \t "Heading 5;5;Heading 4;4;Heading 3;3;Heading 2;2;Heading 1;1" \h</w:instrText>
      </w:r>
      <w:r>
        <w:fldChar w:fldCharType="separate"/>
      </w:r>
      <w:hyperlink w:anchor="_toc200" w:history="1">
        <w:r>
          <w:rPr>
            <w:rStyle w:val="Hipervnculo"/>
          </w:rPr>
          <w:t>1 Introducción</w:t>
        </w:r>
        <w:r>
          <w:rPr>
            <w:rStyle w:val="Hipervnculo"/>
          </w:rPr>
          <w:tab/>
          <w:t>4</w:t>
        </w:r>
      </w:hyperlink>
    </w:p>
    <w:p w:rsidR="00000000" w:rsidRDefault="001718A1">
      <w:pPr>
        <w:pStyle w:val="TDC2"/>
        <w:tabs>
          <w:tab w:val="clear" w:pos="9637"/>
          <w:tab w:val="right" w:leader="dot" w:pos="9972"/>
        </w:tabs>
      </w:pPr>
      <w:hyperlink w:anchor="_toc202" w:history="1">
        <w:r>
          <w:rPr>
            <w:rStyle w:val="Hipervnculo"/>
          </w:rPr>
          <w:t>1-1 Propósito</w:t>
        </w:r>
        <w:r>
          <w:rPr>
            <w:rStyle w:val="Hipervnculo"/>
          </w:rPr>
          <w:tab/>
          <w:t>4</w:t>
        </w:r>
      </w:hyperlink>
    </w:p>
    <w:p w:rsidR="00000000" w:rsidRDefault="001718A1">
      <w:pPr>
        <w:pStyle w:val="TDC2"/>
        <w:tabs>
          <w:tab w:val="clear" w:pos="9637"/>
          <w:tab w:val="right" w:leader="dot" w:pos="9972"/>
        </w:tabs>
      </w:pPr>
      <w:hyperlink w:anchor="_toc205" w:history="1">
        <w:r>
          <w:rPr>
            <w:rStyle w:val="Hipervnculo"/>
          </w:rPr>
          <w:t>1-2 Definiciones, Acrónimos y Abreviaciones</w:t>
        </w:r>
        <w:r>
          <w:rPr>
            <w:rStyle w:val="Hipervnculo"/>
          </w:rPr>
          <w:tab/>
          <w:t>4</w:t>
        </w:r>
      </w:hyperlink>
    </w:p>
    <w:p w:rsidR="00000000" w:rsidRDefault="001718A1">
      <w:pPr>
        <w:pStyle w:val="TDC2"/>
        <w:tabs>
          <w:tab w:val="clear" w:pos="9637"/>
          <w:tab w:val="right" w:leader="dot" w:pos="9972"/>
        </w:tabs>
      </w:pPr>
      <w:hyperlink w:anchor="_toc208" w:history="1">
        <w:r>
          <w:rPr>
            <w:rStyle w:val="Hipervnculo"/>
          </w:rPr>
          <w:t>1-3 Referencias</w:t>
        </w:r>
        <w:r>
          <w:rPr>
            <w:rStyle w:val="Hipervnculo"/>
          </w:rPr>
          <w:tab/>
          <w:t>4</w:t>
        </w:r>
      </w:hyperlink>
    </w:p>
    <w:p w:rsidR="00000000" w:rsidRDefault="001718A1">
      <w:pPr>
        <w:pStyle w:val="TDC1"/>
        <w:tabs>
          <w:tab w:val="clear" w:pos="9637"/>
          <w:tab w:val="right" w:leader="dot" w:pos="9972"/>
        </w:tabs>
      </w:pPr>
      <w:hyperlink w:anchor="_toc245" w:history="1">
        <w:r>
          <w:rPr>
            <w:rStyle w:val="Hipervnculo"/>
          </w:rPr>
          <w:t>2 Enunciado del Problema</w:t>
        </w:r>
        <w:r>
          <w:rPr>
            <w:rStyle w:val="Hipervnculo"/>
          </w:rPr>
          <w:tab/>
          <w:t>4</w:t>
        </w:r>
      </w:hyperlink>
    </w:p>
    <w:p w:rsidR="00000000" w:rsidRDefault="001718A1">
      <w:pPr>
        <w:pStyle w:val="TDC1"/>
        <w:tabs>
          <w:tab w:val="clear" w:pos="9637"/>
          <w:tab w:val="right" w:leader="dot" w:pos="9972"/>
        </w:tabs>
      </w:pPr>
      <w:hyperlink w:anchor="_toc248" w:history="1">
        <w:r>
          <w:rPr>
            <w:rStyle w:val="Hipervnculo"/>
          </w:rPr>
          <w:t>3 Diagrama General de Casos de Uso</w:t>
        </w:r>
        <w:r>
          <w:rPr>
            <w:rStyle w:val="Hipervnculo"/>
          </w:rPr>
          <w:tab/>
          <w:t>4</w:t>
        </w:r>
      </w:hyperlink>
    </w:p>
    <w:p w:rsidR="00000000" w:rsidRDefault="001718A1">
      <w:pPr>
        <w:pStyle w:val="TDC1"/>
        <w:tabs>
          <w:tab w:val="clear" w:pos="9637"/>
          <w:tab w:val="right" w:leader="dot" w:pos="9972"/>
        </w:tabs>
      </w:pPr>
      <w:hyperlink w:anchor="_toc263" w:history="1">
        <w:r>
          <w:rPr>
            <w:rStyle w:val="Hipervnculo"/>
          </w:rPr>
          <w:t>4 Actores y Descripciones</w:t>
        </w:r>
        <w:r>
          <w:rPr>
            <w:rStyle w:val="Hipervnculo"/>
          </w:rPr>
          <w:tab/>
          <w:t>5</w:t>
        </w:r>
      </w:hyperlink>
    </w:p>
    <w:p w:rsidR="00000000" w:rsidRDefault="001718A1">
      <w:pPr>
        <w:pStyle w:val="TDC1"/>
        <w:tabs>
          <w:tab w:val="clear" w:pos="9637"/>
          <w:tab w:val="right" w:leader="dot" w:pos="9972"/>
        </w:tabs>
      </w:pPr>
      <w:hyperlink w:anchor="_toc266" w:history="1">
        <w:r>
          <w:rPr>
            <w:rStyle w:val="Hipervnculo"/>
          </w:rPr>
          <w:t>5 Supuestos y Dependencias</w:t>
        </w:r>
        <w:r>
          <w:rPr>
            <w:rStyle w:val="Hipervnculo"/>
          </w:rPr>
          <w:tab/>
          <w:t>5</w:t>
        </w:r>
      </w:hyperlink>
    </w:p>
    <w:p w:rsidR="00000000" w:rsidRDefault="001718A1">
      <w:pPr>
        <w:pStyle w:val="TDC1"/>
        <w:tabs>
          <w:tab w:val="clear" w:pos="9637"/>
          <w:tab w:val="right" w:leader="dot" w:pos="9972"/>
        </w:tabs>
      </w:pPr>
      <w:hyperlink w:anchor="_toc275" w:history="1">
        <w:r>
          <w:rPr>
            <w:rStyle w:val="Hipervnculo"/>
          </w:rPr>
          <w:t>6 Requerimientos Específicos</w:t>
        </w:r>
        <w:r>
          <w:rPr>
            <w:rStyle w:val="Hipervnculo"/>
          </w:rPr>
          <w:tab/>
          <w:t>5</w:t>
        </w:r>
      </w:hyperlink>
    </w:p>
    <w:p w:rsidR="00000000" w:rsidRDefault="001718A1">
      <w:pPr>
        <w:pStyle w:val="TDC2"/>
        <w:tabs>
          <w:tab w:val="clear" w:pos="9637"/>
          <w:tab w:val="right" w:leader="dot" w:pos="9972"/>
        </w:tabs>
      </w:pPr>
      <w:hyperlink w:anchor="_toc277" w:history="1">
        <w:r>
          <w:rPr>
            <w:rStyle w:val="Hipervnculo"/>
          </w:rPr>
          <w:t>6-1 Casos de Uso (Funcionales)</w:t>
        </w:r>
        <w:r>
          <w:rPr>
            <w:rStyle w:val="Hipervnculo"/>
          </w:rPr>
          <w:tab/>
          <w:t>5</w:t>
        </w:r>
      </w:hyperlink>
    </w:p>
    <w:p w:rsidR="00000000" w:rsidRDefault="001718A1">
      <w:pPr>
        <w:pStyle w:val="TDC3"/>
        <w:tabs>
          <w:tab w:val="clear" w:pos="9637"/>
          <w:tab w:val="right" w:leader="dot" w:pos="9972"/>
        </w:tabs>
      </w:pPr>
      <w:hyperlink w:anchor="_toc279" w:history="1">
        <w:r>
          <w:rPr>
            <w:rStyle w:val="Hipervnculo"/>
          </w:rPr>
          <w:t>6-1-1 [Nombre de Caso de Uso 1]</w:t>
        </w:r>
        <w:r>
          <w:rPr>
            <w:rStyle w:val="Hipervnculo"/>
          </w:rPr>
          <w:tab/>
          <w:t>5</w:t>
        </w:r>
      </w:hyperlink>
    </w:p>
    <w:p w:rsidR="00000000" w:rsidRDefault="001718A1">
      <w:pPr>
        <w:pStyle w:val="TDC2"/>
        <w:tabs>
          <w:tab w:val="clear" w:pos="9637"/>
          <w:tab w:val="right" w:leader="dot" w:pos="9972"/>
        </w:tabs>
      </w:pPr>
      <w:hyperlink w:anchor="_toc330" w:history="1">
        <w:r>
          <w:rPr>
            <w:rStyle w:val="Hipervnculo"/>
          </w:rPr>
          <w:t>6-2 Requerimientos Suplementarios (No funcionales)</w:t>
        </w:r>
        <w:r>
          <w:rPr>
            <w:rStyle w:val="Hipervnculo"/>
          </w:rPr>
          <w:tab/>
          <w:t>7</w:t>
        </w:r>
      </w:hyperlink>
    </w:p>
    <w:p w:rsidR="00000000" w:rsidRDefault="001718A1">
      <w:pPr>
        <w:pStyle w:val="TDC3"/>
        <w:tabs>
          <w:tab w:val="clear" w:pos="9637"/>
          <w:tab w:val="right" w:leader="dot" w:pos="9972"/>
        </w:tabs>
      </w:pPr>
      <w:hyperlink w:anchor="_toc333" w:history="1">
        <w:r>
          <w:rPr>
            <w:rStyle w:val="Hipervnculo"/>
          </w:rPr>
          <w:t>6-2-1 Usabilidad</w:t>
        </w:r>
        <w:r>
          <w:rPr>
            <w:rStyle w:val="Hipervnculo"/>
          </w:rPr>
          <w:tab/>
          <w:t>7</w:t>
        </w:r>
      </w:hyperlink>
    </w:p>
    <w:p w:rsidR="00000000" w:rsidRDefault="001718A1">
      <w:pPr>
        <w:pStyle w:val="TDC3"/>
        <w:tabs>
          <w:tab w:val="clear" w:pos="9637"/>
          <w:tab w:val="right" w:leader="dot" w:pos="9972"/>
        </w:tabs>
      </w:pPr>
      <w:hyperlink w:anchor="_toc343" w:history="1">
        <w:r>
          <w:rPr>
            <w:rStyle w:val="Hipervnculo"/>
          </w:rPr>
          <w:t>6-2-2 Confiabilidad</w:t>
        </w:r>
        <w:r>
          <w:rPr>
            <w:rStyle w:val="Hipervnculo"/>
          </w:rPr>
          <w:tab/>
          <w:t>7</w:t>
        </w:r>
      </w:hyperlink>
    </w:p>
    <w:p w:rsidR="00000000" w:rsidRDefault="001718A1">
      <w:pPr>
        <w:pStyle w:val="TDC3"/>
        <w:tabs>
          <w:tab w:val="clear" w:pos="9637"/>
          <w:tab w:val="right" w:leader="dot" w:pos="9972"/>
        </w:tabs>
      </w:pPr>
      <w:hyperlink w:anchor="_toc353" w:history="1">
        <w:r>
          <w:rPr>
            <w:rStyle w:val="Hipervnculo"/>
          </w:rPr>
          <w:t>6-2-3 Desempeño</w:t>
        </w:r>
        <w:r>
          <w:rPr>
            <w:rStyle w:val="Hipervnculo"/>
          </w:rPr>
          <w:tab/>
          <w:t>7</w:t>
        </w:r>
      </w:hyperlink>
    </w:p>
    <w:p w:rsidR="00000000" w:rsidRDefault="001718A1">
      <w:pPr>
        <w:pStyle w:val="TDC3"/>
        <w:tabs>
          <w:tab w:val="clear" w:pos="9637"/>
          <w:tab w:val="right" w:leader="dot" w:pos="9972"/>
        </w:tabs>
      </w:pPr>
      <w:hyperlink w:anchor="_toc363" w:history="1">
        <w:r>
          <w:rPr>
            <w:rStyle w:val="Hipervnculo"/>
          </w:rPr>
          <w:t>6-2-4 Soporte</w:t>
        </w:r>
        <w:r>
          <w:rPr>
            <w:rStyle w:val="Hipervnculo"/>
          </w:rPr>
          <w:tab/>
          <w:t>7</w:t>
        </w:r>
      </w:hyperlink>
    </w:p>
    <w:p w:rsidR="00000000" w:rsidRDefault="001718A1">
      <w:pPr>
        <w:pStyle w:val="TDC3"/>
        <w:tabs>
          <w:tab w:val="clear" w:pos="9637"/>
          <w:tab w:val="right" w:leader="dot" w:pos="9972"/>
        </w:tabs>
      </w:pPr>
      <w:hyperlink w:anchor="_toc373" w:history="1">
        <w:r>
          <w:rPr>
            <w:rStyle w:val="Hipervnculo"/>
          </w:rPr>
          <w:t>6-2-5 Restricciones de Diseño y Construcción</w:t>
        </w:r>
        <w:r>
          <w:rPr>
            <w:rStyle w:val="Hipervnculo"/>
          </w:rPr>
          <w:tab/>
          <w:t>8</w:t>
        </w:r>
      </w:hyperlink>
    </w:p>
    <w:p w:rsidR="00000000" w:rsidRDefault="001718A1">
      <w:pPr>
        <w:pStyle w:val="TDC3"/>
        <w:tabs>
          <w:tab w:val="clear" w:pos="9637"/>
          <w:tab w:val="right" w:leader="dot" w:pos="9972"/>
        </w:tabs>
      </w:pPr>
      <w:hyperlink w:anchor="_toc377" w:history="1">
        <w:r>
          <w:rPr>
            <w:rStyle w:val="Hipervnculo"/>
          </w:rPr>
          <w:t>6-2-6 Seguridad</w:t>
        </w:r>
        <w:r>
          <w:rPr>
            <w:rStyle w:val="Hipervnculo"/>
          </w:rPr>
          <w:tab/>
          <w:t>8</w:t>
        </w:r>
      </w:hyperlink>
    </w:p>
    <w:p w:rsidR="00000000" w:rsidRDefault="001718A1">
      <w:pPr>
        <w:pStyle w:val="TDC3"/>
        <w:tabs>
          <w:tab w:val="clear" w:pos="9637"/>
          <w:tab w:val="right" w:leader="dot" w:pos="9972"/>
        </w:tabs>
      </w:pPr>
      <w:hyperlink w:anchor="_toc383" w:history="1">
        <w:r>
          <w:rPr>
            <w:rStyle w:val="Hipervnculo"/>
          </w:rPr>
          <w:t>6-2-7 Legales y Reglamentarios</w:t>
        </w:r>
        <w:r>
          <w:rPr>
            <w:rStyle w:val="Hipervnculo"/>
          </w:rPr>
          <w:tab/>
          <w:t>8</w:t>
        </w:r>
      </w:hyperlink>
    </w:p>
    <w:p w:rsidR="00000000" w:rsidRDefault="001718A1">
      <w:pPr>
        <w:pStyle w:val="TDC1"/>
        <w:tabs>
          <w:tab w:val="clear" w:pos="9637"/>
          <w:tab w:val="right" w:leader="dot" w:pos="9972"/>
        </w:tabs>
        <w:rPr>
          <w:sz w:val="24"/>
        </w:rPr>
        <w:sectPr w:rsidR="00000000">
          <w:footnotePr>
            <w:pos w:val="beneathText"/>
          </w:footnotePr>
          <w:type w:val="continuous"/>
          <w:pgSz w:w="12240" w:h="15840"/>
          <w:pgMar w:top="3700" w:right="1134" w:bottom="1998" w:left="1134" w:header="1134" w:footer="1134" w:gutter="0"/>
          <w:cols w:space="720"/>
        </w:sectPr>
      </w:pPr>
      <w:hyperlink w:anchor="_toc389" w:history="1">
        <w:r>
          <w:rPr>
            <w:rStyle w:val="Hipervnculo"/>
          </w:rPr>
          <w:t>7 Información de Soporte</w:t>
        </w:r>
        <w:r>
          <w:rPr>
            <w:rStyle w:val="Hipervnculo"/>
          </w:rPr>
          <w:tab/>
          <w:t>8</w:t>
        </w:r>
      </w:hyperlink>
      <w:r>
        <w:fldChar w:fldCharType="end"/>
      </w:r>
    </w:p>
    <w:p w:rsidR="00000000" w:rsidRDefault="001718A1">
      <w:pPr>
        <w:rPr>
          <w:sz w:val="24"/>
        </w:rPr>
      </w:pPr>
    </w:p>
    <w:p w:rsidR="00000000" w:rsidRDefault="001718A1">
      <w:pPr>
        <w:rPr>
          <w:sz w:val="24"/>
        </w:rPr>
      </w:pPr>
    </w:p>
    <w:p w:rsidR="00000000" w:rsidRDefault="001718A1">
      <w:pPr>
        <w:rPr>
          <w:sz w:val="24"/>
        </w:rPr>
      </w:pPr>
    </w:p>
    <w:p w:rsidR="00000000" w:rsidRDefault="001718A1">
      <w:pPr>
        <w:rPr>
          <w:sz w:val="24"/>
        </w:rPr>
      </w:pPr>
    </w:p>
    <w:p w:rsidR="00000000" w:rsidRDefault="001718A1">
      <w:pPr>
        <w:rPr>
          <w:sz w:val="24"/>
        </w:rPr>
      </w:pPr>
      <w:r>
        <w:br w:type="page"/>
      </w:r>
    </w:p>
    <w:p w:rsidR="00000000" w:rsidRDefault="001718A1">
      <w:pPr>
        <w:spacing w:line="100" w:lineRule="atLeast"/>
        <w:jc w:val="center"/>
        <w:rPr>
          <w:b/>
          <w:bCs/>
          <w:sz w:val="20"/>
          <w:szCs w:val="20"/>
        </w:rPr>
      </w:pPr>
      <w:r>
        <w:rPr>
          <w:b/>
          <w:bCs/>
          <w:sz w:val="40"/>
          <w:szCs w:val="40"/>
        </w:rPr>
        <w:fldChar w:fldCharType="begin"/>
      </w:r>
      <w:r>
        <w:rPr>
          <w:b/>
          <w:bCs/>
          <w:sz w:val="40"/>
          <w:szCs w:val="40"/>
        </w:rPr>
        <w:instrText xml:space="preserve"> TITLE </w:instrText>
      </w:r>
      <w:r>
        <w:rPr>
          <w:b/>
          <w:bCs/>
          <w:sz w:val="40"/>
          <w:szCs w:val="40"/>
        </w:rPr>
        <w:fldChar w:fldCharType="separate"/>
      </w:r>
      <w:r>
        <w:rPr>
          <w:b/>
          <w:bCs/>
          <w:sz w:val="40"/>
          <w:szCs w:val="40"/>
        </w:rPr>
        <w:t>Especificación de Requerimientos( v0.1 )</w:t>
      </w:r>
      <w:r>
        <w:rPr>
          <w:b/>
          <w:bCs/>
          <w:sz w:val="40"/>
          <w:szCs w:val="40"/>
        </w:rPr>
        <w:fldChar w:fldCharType="end"/>
      </w:r>
    </w:p>
    <w:p w:rsidR="00000000" w:rsidRDefault="001718A1">
      <w:pPr>
        <w:spacing w:line="100" w:lineRule="atLeast"/>
        <w:rPr>
          <w:b/>
          <w:bCs/>
          <w:sz w:val="20"/>
          <w:szCs w:val="20"/>
        </w:rPr>
      </w:pPr>
    </w:p>
    <w:p w:rsidR="00000000" w:rsidRDefault="001718A1">
      <w:pPr>
        <w:pStyle w:val="Textoindependiente"/>
      </w:pPr>
    </w:p>
    <w:p w:rsidR="00000000" w:rsidRDefault="001718A1">
      <w:pPr>
        <w:pStyle w:val="Ttulo1"/>
        <w:tabs>
          <w:tab w:val="left" w:pos="0"/>
        </w:tabs>
      </w:pPr>
      <w:bookmarkStart w:id="0" w:name="_toc200"/>
      <w:bookmarkEnd w:id="0"/>
      <w:r>
        <w:t>1 Introducción</w:t>
      </w:r>
    </w:p>
    <w:p w:rsidR="00000000" w:rsidRDefault="001718A1">
      <w:pPr>
        <w:pStyle w:val="informativo"/>
      </w:pPr>
    </w:p>
    <w:p w:rsidR="00000000" w:rsidRDefault="001718A1">
      <w:pPr>
        <w:pStyle w:val="Ttulo2"/>
        <w:tabs>
          <w:tab w:val="left" w:pos="0"/>
        </w:tabs>
      </w:pPr>
      <w:bookmarkStart w:id="1" w:name="_toc202"/>
      <w:bookmarkEnd w:id="1"/>
      <w:r>
        <w:t>1-1 Propósito</w:t>
      </w:r>
    </w:p>
    <w:p w:rsidR="00000000" w:rsidRDefault="001718A1">
      <w:r>
        <w:t>El propósito de la Especificación de Requerimientos es reunir en un docu</w:t>
      </w:r>
      <w:r>
        <w:t>mento escrito los requisitos de todo el sistema de software o parte de él. Ésto con la finalidad de plasmar que és el sistema y cuál es su alcance.</w:t>
      </w:r>
    </w:p>
    <w:p w:rsidR="00000000" w:rsidRDefault="001718A1"/>
    <w:p w:rsidR="00000000" w:rsidRDefault="001718A1">
      <w:pPr>
        <w:pStyle w:val="Ttulo2"/>
        <w:tabs>
          <w:tab w:val="left" w:pos="0"/>
        </w:tabs>
      </w:pPr>
      <w:bookmarkStart w:id="2" w:name="_toc205"/>
      <w:bookmarkEnd w:id="2"/>
      <w:r>
        <w:t>1-2 Definiciones, Acrónimos y Abreviaciones</w:t>
      </w:r>
    </w:p>
    <w:p w:rsidR="00000000" w:rsidRDefault="001718A1">
      <w:pPr>
        <w:pStyle w:val="informativo"/>
      </w:pPr>
      <w:r>
        <w:t>[P</w:t>
      </w:r>
      <w:r>
        <w:t xml:space="preserve">roporciona las definiciones de todos los términos, acrónimos </w:t>
      </w:r>
      <w:r>
        <w:t>y abreviaciones requeridas para interpretar adecuadamente el documento</w:t>
      </w:r>
      <w:r>
        <w:t xml:space="preserve">. </w:t>
      </w:r>
      <w:r>
        <w:t>Esta información puede ser proporcionada por referencia a l glosario.</w:t>
      </w:r>
      <w:r>
        <w:t>]</w:t>
      </w:r>
    </w:p>
    <w:p w:rsidR="00000000" w:rsidRDefault="001718A1">
      <w:pPr>
        <w:pStyle w:val="Textoindependiente"/>
      </w:pPr>
    </w:p>
    <w:p w:rsidR="00000000" w:rsidRDefault="001718A1">
      <w:pPr>
        <w:pStyle w:val="Ttulo2"/>
        <w:tabs>
          <w:tab w:val="left" w:pos="0"/>
        </w:tabs>
      </w:pPr>
      <w:bookmarkStart w:id="3" w:name="_toc208"/>
      <w:bookmarkEnd w:id="3"/>
      <w:r>
        <w:t>1-3 Referencias</w:t>
      </w:r>
    </w:p>
    <w:p w:rsidR="00000000" w:rsidRDefault="001718A1">
      <w:pPr>
        <w:pStyle w:val="informativo"/>
      </w:pPr>
      <w:r>
        <w:t>[Proporciona un listado completo de los documentos referenciados en cualquier parte del presente</w:t>
      </w:r>
      <w:r>
        <w:t xml:space="preserve"> documento. </w:t>
      </w:r>
      <w:r>
        <w:t>Identificar cada documento por numeración, título, fecha y organismo que lo publica. Especificar las fuentes de donde pueden obtenerse las referencias.</w:t>
      </w:r>
      <w:r>
        <w:t>]</w:t>
      </w:r>
    </w:p>
    <w:p w:rsidR="00000000" w:rsidRDefault="001718A1">
      <w:pPr>
        <w:pStyle w:val="Textoindependiente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994"/>
        <w:gridCol w:w="1994"/>
        <w:gridCol w:w="1995"/>
        <w:gridCol w:w="1994"/>
        <w:gridCol w:w="1995"/>
      </w:tblGrid>
      <w:tr w:rsidR="00000000">
        <w:tc>
          <w:tcPr>
            <w:tcW w:w="19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000000" w:rsidRDefault="001718A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</w:t>
            </w:r>
          </w:p>
        </w:tc>
        <w:tc>
          <w:tcPr>
            <w:tcW w:w="19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000000" w:rsidRDefault="001718A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Título</w:t>
            </w:r>
          </w:p>
        </w:tc>
        <w:tc>
          <w:tcPr>
            <w:tcW w:w="19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000000" w:rsidRDefault="001718A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19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000000" w:rsidRDefault="001718A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Organismo que lo publica</w:t>
            </w:r>
          </w:p>
        </w:tc>
        <w:tc>
          <w:tcPr>
            <w:tcW w:w="19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:rsidR="00000000" w:rsidRDefault="001718A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Observaciones</w:t>
            </w:r>
          </w:p>
        </w:tc>
      </w:tr>
      <w:tr w:rsidR="00000000">
        <w:tc>
          <w:tcPr>
            <w:tcW w:w="1994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1718A1">
            <w:pPr>
              <w:pStyle w:val="TableContents"/>
            </w:pPr>
          </w:p>
        </w:tc>
        <w:tc>
          <w:tcPr>
            <w:tcW w:w="1994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1718A1">
            <w:pPr>
              <w:pStyle w:val="TableContents"/>
            </w:pPr>
          </w:p>
        </w:tc>
        <w:tc>
          <w:tcPr>
            <w:tcW w:w="1995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1718A1">
            <w:pPr>
              <w:pStyle w:val="TableContents"/>
            </w:pPr>
          </w:p>
        </w:tc>
        <w:tc>
          <w:tcPr>
            <w:tcW w:w="1994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1718A1">
            <w:pPr>
              <w:pStyle w:val="TableContents"/>
            </w:pPr>
          </w:p>
        </w:tc>
        <w:tc>
          <w:tcPr>
            <w:tcW w:w="199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0000" w:rsidRDefault="001718A1">
            <w:pPr>
              <w:pStyle w:val="TableContents"/>
            </w:pPr>
          </w:p>
        </w:tc>
      </w:tr>
    </w:tbl>
    <w:p w:rsidR="00000000" w:rsidRDefault="001718A1">
      <w:pPr>
        <w:pStyle w:val="Ttulo1"/>
        <w:tabs>
          <w:tab w:val="left" w:pos="0"/>
        </w:tabs>
      </w:pPr>
    </w:p>
    <w:p w:rsidR="00000000" w:rsidRDefault="001718A1">
      <w:pPr>
        <w:pStyle w:val="Textoindependiente"/>
      </w:pPr>
    </w:p>
    <w:p w:rsidR="00000000" w:rsidRDefault="001718A1">
      <w:pPr>
        <w:pStyle w:val="Ttulo1"/>
        <w:tabs>
          <w:tab w:val="left" w:pos="0"/>
        </w:tabs>
      </w:pPr>
      <w:bookmarkStart w:id="4" w:name="_toc245"/>
      <w:bookmarkEnd w:id="4"/>
      <w:r>
        <w:t>2 Enunciado del Proble</w:t>
      </w:r>
      <w:r>
        <w:t>ma</w:t>
      </w:r>
    </w:p>
    <w:p w:rsidR="00000000" w:rsidRDefault="001718A1">
      <w:pPr>
        <w:pStyle w:val="informativo"/>
      </w:pPr>
      <w:r>
        <w:t>[Descripción de la problemática que da lugar al sistema de software y la identificación de sus características deseadas, tanto funcionales como no funcionales.]</w:t>
      </w:r>
    </w:p>
    <w:p w:rsidR="00000000" w:rsidRDefault="001718A1">
      <w:pPr>
        <w:pStyle w:val="Ttulo1"/>
        <w:tabs>
          <w:tab w:val="left" w:pos="0"/>
        </w:tabs>
      </w:pPr>
    </w:p>
    <w:p w:rsidR="00000000" w:rsidRDefault="001718A1">
      <w:pPr>
        <w:pStyle w:val="Ttulo1"/>
        <w:tabs>
          <w:tab w:val="left" w:pos="0"/>
        </w:tabs>
      </w:pPr>
      <w:bookmarkStart w:id="5" w:name="_toc248"/>
      <w:bookmarkEnd w:id="5"/>
      <w:r>
        <w:t>3 Diagrama General de Casos de Uso</w:t>
      </w:r>
    </w:p>
    <w:p w:rsidR="00000000" w:rsidRDefault="001718A1">
      <w:pPr>
        <w:pStyle w:val="informativo"/>
      </w:pPr>
    </w:p>
    <w:p w:rsidR="00000000" w:rsidRDefault="001718A1">
      <w:pPr>
        <w:pStyle w:val="informativo"/>
      </w:pPr>
      <w:r>
        <w:t>[Contiene el Diagramas de Casos de Uso aplicables al si</w:t>
      </w:r>
      <w:r>
        <w:t xml:space="preserve">stema. </w:t>
      </w:r>
    </w:p>
    <w:p w:rsidR="00000000" w:rsidRDefault="001718A1">
      <w:pPr>
        <w:pStyle w:val="informativo"/>
      </w:pPr>
      <w:r>
        <w:t>Por cada diagrama se asocia una descripción del mismo.</w:t>
      </w:r>
    </w:p>
    <w:p w:rsidR="00000000" w:rsidRDefault="001718A1">
      <w:pPr>
        <w:pStyle w:val="informativo"/>
      </w:pPr>
    </w:p>
    <w:p w:rsidR="00000000" w:rsidRDefault="001718A1">
      <w:pPr>
        <w:pStyle w:val="informativo"/>
      </w:pPr>
      <w:r>
        <w:t xml:space="preserve">El Diagrama de Casos de Uso se emplea para identificar y visualizar las funcionalidades generales </w:t>
      </w:r>
      <w:r>
        <w:lastRenderedPageBreak/>
        <w:t>del sistema así como  a los actores involucrados.</w:t>
      </w:r>
    </w:p>
    <w:p w:rsidR="00000000" w:rsidRDefault="001718A1">
      <w:pPr>
        <w:pStyle w:val="informativo"/>
      </w:pPr>
      <w:r>
        <w:t>El Diagrana de Casos de Uso nos ayuda a:</w:t>
      </w:r>
    </w:p>
    <w:p w:rsidR="00000000" w:rsidRDefault="001718A1">
      <w:pPr>
        <w:pStyle w:val="informativo"/>
        <w:numPr>
          <w:ilvl w:val="0"/>
          <w:numId w:val="3"/>
        </w:numPr>
        <w:tabs>
          <w:tab w:val="left" w:pos="720"/>
        </w:tabs>
      </w:pPr>
      <w:r>
        <w:t>Que</w:t>
      </w:r>
      <w:r>
        <w:t xml:space="preserve"> los usuarios puedan comprender como utilizar el sistema</w:t>
      </w:r>
    </w:p>
    <w:p w:rsidR="00000000" w:rsidRDefault="001718A1">
      <w:pPr>
        <w:pStyle w:val="informativo"/>
        <w:numPr>
          <w:ilvl w:val="0"/>
          <w:numId w:val="3"/>
        </w:numPr>
        <w:tabs>
          <w:tab w:val="left" w:pos="720"/>
        </w:tabs>
      </w:pPr>
      <w:r>
        <w:t>Que los desarrolladores sepan que implementar</w:t>
      </w:r>
    </w:p>
    <w:p w:rsidR="00000000" w:rsidRDefault="001718A1">
      <w:pPr>
        <w:pStyle w:val="informativo"/>
        <w:numPr>
          <w:ilvl w:val="0"/>
          <w:numId w:val="3"/>
        </w:numPr>
        <w:tabs>
          <w:tab w:val="left" w:pos="720"/>
        </w:tabs>
      </w:pPr>
      <w:r>
        <w:t xml:space="preserve">Tanto usuarios como desarrolladores sepan cuál es el alcance </w:t>
      </w:r>
    </w:p>
    <w:p w:rsidR="00000000" w:rsidRDefault="001718A1">
      <w:pPr>
        <w:pStyle w:val="informativo"/>
      </w:pPr>
    </w:p>
    <w:p w:rsidR="00000000" w:rsidRDefault="001718A1">
      <w:pPr>
        <w:pStyle w:val="informativo"/>
        <w:rPr>
          <w:shd w:val="clear" w:color="auto" w:fill="FFFF00"/>
        </w:rPr>
      </w:pPr>
      <w:r>
        <w:rPr>
          <w:shd w:val="clear" w:color="auto" w:fill="FFFF00"/>
        </w:rPr>
        <w:t>Referirse a la Guia de Casos de Uso (UdeSyTI_DocPro_Gu_CasosDeUso.odt)</w:t>
      </w:r>
    </w:p>
    <w:p w:rsidR="00000000" w:rsidRDefault="001718A1">
      <w:pPr>
        <w:pStyle w:val="informativo"/>
        <w:rPr>
          <w:shd w:val="clear" w:color="auto" w:fill="FFFF00"/>
        </w:rPr>
      </w:pPr>
      <w:r>
        <w:rPr>
          <w:shd w:val="clear" w:color="auto" w:fill="FFFF00"/>
        </w:rPr>
        <w:t>Referirse a la Guia</w:t>
      </w:r>
      <w:r>
        <w:rPr>
          <w:shd w:val="clear" w:color="auto" w:fill="FFFF00"/>
        </w:rPr>
        <w:t xml:space="preserve"> de Actores ()</w:t>
      </w:r>
    </w:p>
    <w:p w:rsidR="00000000" w:rsidRDefault="001718A1">
      <w:pPr>
        <w:pStyle w:val="informativo"/>
      </w:pPr>
      <w:r>
        <w:t>]</w:t>
      </w:r>
    </w:p>
    <w:p w:rsidR="00000000" w:rsidRDefault="001718A1">
      <w:pPr>
        <w:pStyle w:val="informativo"/>
      </w:pPr>
    </w:p>
    <w:p w:rsidR="00000000" w:rsidRDefault="001718A1">
      <w:pPr>
        <w:pStyle w:val="Ttulo1"/>
        <w:tabs>
          <w:tab w:val="left" w:pos="0"/>
        </w:tabs>
      </w:pPr>
      <w:bookmarkStart w:id="6" w:name="_toc263"/>
      <w:bookmarkEnd w:id="6"/>
      <w:r>
        <w:t>4 Actores y Descripciones</w:t>
      </w:r>
    </w:p>
    <w:p w:rsidR="00000000" w:rsidRDefault="001718A1">
      <w:pPr>
        <w:pStyle w:val="informativo"/>
      </w:pPr>
      <w:r>
        <w:t>[Identificación de nombres y descricpción de los actores que interactúan en el sistema de software.]</w:t>
      </w:r>
    </w:p>
    <w:p w:rsidR="00000000" w:rsidRDefault="001718A1">
      <w:pPr>
        <w:pStyle w:val="informativo"/>
      </w:pPr>
    </w:p>
    <w:p w:rsidR="00000000" w:rsidRDefault="001718A1">
      <w:pPr>
        <w:pStyle w:val="Ttulo1"/>
        <w:tabs>
          <w:tab w:val="left" w:pos="0"/>
        </w:tabs>
      </w:pPr>
      <w:bookmarkStart w:id="7" w:name="_toc266"/>
      <w:bookmarkEnd w:id="7"/>
      <w:r>
        <w:t>5 Supuestos y Dependencias</w:t>
      </w:r>
    </w:p>
    <w:p w:rsidR="00000000" w:rsidRDefault="001718A1">
      <w:pPr>
        <w:pStyle w:val="informativo"/>
      </w:pPr>
      <w:r>
        <w:t>[Esta sección describe supuestos y dependencias que pueden afectar la viabilidad de</w:t>
      </w:r>
      <w:r>
        <w:t>l sistema.</w:t>
      </w:r>
    </w:p>
    <w:p w:rsidR="00000000" w:rsidRDefault="001718A1">
      <w:pPr>
        <w:pStyle w:val="informativo"/>
      </w:pPr>
      <w:r>
        <w:t>Algunos de los asuntos relacionados pueden ser:</w:t>
      </w:r>
    </w:p>
    <w:p w:rsidR="00000000" w:rsidRDefault="001718A1">
      <w:pPr>
        <w:pStyle w:val="informativo"/>
        <w:numPr>
          <w:ilvl w:val="0"/>
          <w:numId w:val="4"/>
        </w:numPr>
        <w:tabs>
          <w:tab w:val="left" w:pos="720"/>
        </w:tabs>
      </w:pPr>
      <w:r>
        <w:t>capacidades técnicas claves requeridas</w:t>
      </w:r>
    </w:p>
    <w:p w:rsidR="00000000" w:rsidRDefault="001718A1">
      <w:pPr>
        <w:pStyle w:val="informativo"/>
        <w:numPr>
          <w:ilvl w:val="0"/>
          <w:numId w:val="4"/>
        </w:numPr>
        <w:tabs>
          <w:tab w:val="left" w:pos="720"/>
        </w:tabs>
      </w:pPr>
      <w:r>
        <w:t>disponibilidad de subsistemas</w:t>
      </w:r>
    </w:p>
    <w:p w:rsidR="00000000" w:rsidRDefault="001718A1">
      <w:pPr>
        <w:pStyle w:val="informativo"/>
        <w:numPr>
          <w:ilvl w:val="0"/>
          <w:numId w:val="4"/>
        </w:numPr>
        <w:tabs>
          <w:tab w:val="left" w:pos="720"/>
        </w:tabs>
      </w:pPr>
      <w:r>
        <w:t>disponibilidad de componentes</w:t>
      </w:r>
    </w:p>
    <w:p w:rsidR="00000000" w:rsidRDefault="001718A1">
      <w:pPr>
        <w:pStyle w:val="informativo"/>
        <w:numPr>
          <w:ilvl w:val="0"/>
          <w:numId w:val="4"/>
        </w:numPr>
        <w:tabs>
          <w:tab w:val="left" w:pos="720"/>
        </w:tabs>
      </w:pPr>
      <w:r>
        <w:t>disponibilidad del sistema de hardware</w:t>
      </w:r>
    </w:p>
    <w:p w:rsidR="00000000" w:rsidRDefault="001718A1">
      <w:pPr>
        <w:pStyle w:val="informativo"/>
        <w:numPr>
          <w:ilvl w:val="0"/>
          <w:numId w:val="4"/>
        </w:numPr>
        <w:tabs>
          <w:tab w:val="left" w:pos="720"/>
        </w:tabs>
      </w:pPr>
      <w:r>
        <w:t>etc]</w:t>
      </w:r>
    </w:p>
    <w:p w:rsidR="00000000" w:rsidRDefault="001718A1">
      <w:pPr>
        <w:pStyle w:val="informativo"/>
      </w:pPr>
    </w:p>
    <w:p w:rsidR="00000000" w:rsidRDefault="001718A1">
      <w:pPr>
        <w:pStyle w:val="Ttulo1"/>
        <w:tabs>
          <w:tab w:val="left" w:pos="0"/>
        </w:tabs>
      </w:pPr>
      <w:bookmarkStart w:id="8" w:name="_toc275"/>
      <w:bookmarkEnd w:id="8"/>
      <w:r>
        <w:t>6 Requerimientos Específicos</w:t>
      </w:r>
    </w:p>
    <w:p w:rsidR="00000000" w:rsidRDefault="001718A1">
      <w:pPr>
        <w:pStyle w:val="informativo"/>
      </w:pPr>
    </w:p>
    <w:p w:rsidR="00000000" w:rsidRDefault="001718A1">
      <w:pPr>
        <w:pStyle w:val="Ttulo2"/>
        <w:tabs>
          <w:tab w:val="left" w:pos="0"/>
        </w:tabs>
      </w:pPr>
      <w:bookmarkStart w:id="9" w:name="_toc277"/>
      <w:bookmarkEnd w:id="9"/>
      <w:r>
        <w:t>6-1 Casos de Uso (Funci</w:t>
      </w:r>
      <w:r>
        <w:t>onales)</w:t>
      </w:r>
    </w:p>
    <w:p w:rsidR="00000000" w:rsidRDefault="001718A1">
      <w:pPr>
        <w:pStyle w:val="informativo"/>
      </w:pPr>
    </w:p>
    <w:p w:rsidR="00000000" w:rsidRDefault="001718A1">
      <w:pPr>
        <w:pStyle w:val="Ttulo3"/>
        <w:tabs>
          <w:tab w:val="left" w:pos="0"/>
        </w:tabs>
      </w:pPr>
      <w:bookmarkStart w:id="10" w:name="_toc279"/>
      <w:bookmarkEnd w:id="10"/>
      <w:r>
        <w:t>6-1-1 [Nombre de Caso de Uso 1]</w:t>
      </w:r>
    </w:p>
    <w:p w:rsidR="00000000" w:rsidRDefault="001718A1">
      <w:pPr>
        <w:pStyle w:val="informativo"/>
      </w:pPr>
      <w:r>
        <w:t>[Escribir el nombre del Caso de Uso especificado.</w:t>
      </w:r>
    </w:p>
    <w:p w:rsidR="00000000" w:rsidRDefault="001718A1">
      <w:pPr>
        <w:pStyle w:val="informativo"/>
      </w:pPr>
      <w:r>
        <w:rPr>
          <w:shd w:val="clear" w:color="auto" w:fill="FFFF00"/>
        </w:rPr>
        <w:t>Referirse a la Guia de Casos de Uso (UdeSyTI_DocPro_Gu_CasosDeUso.odt)</w:t>
      </w:r>
      <w:r>
        <w:t xml:space="preserve">] </w:t>
      </w:r>
    </w:p>
    <w:p w:rsidR="00000000" w:rsidRDefault="001718A1">
      <w:pPr>
        <w:pStyle w:val="informativo"/>
      </w:pPr>
    </w:p>
    <w:p w:rsidR="00000000" w:rsidRDefault="001718A1">
      <w:pPr>
        <w:rPr>
          <w:b/>
          <w:bCs/>
        </w:rPr>
      </w:pPr>
      <w:r>
        <w:rPr>
          <w:b/>
          <w:bCs/>
        </w:rPr>
        <w:t>6-1-1-1 Breve Descripción</w:t>
      </w:r>
    </w:p>
    <w:p w:rsidR="00000000" w:rsidRDefault="001718A1">
      <w:pPr>
        <w:pStyle w:val="informativo"/>
      </w:pPr>
      <w:r>
        <w:t>[Describir de manera breve el propósito del caso de uso.</w:t>
      </w:r>
    </w:p>
    <w:p w:rsidR="00000000" w:rsidRDefault="001718A1">
      <w:pPr>
        <w:pStyle w:val="informativo"/>
      </w:pPr>
      <w:r>
        <w:rPr>
          <w:shd w:val="clear" w:color="auto" w:fill="FFFF00"/>
        </w:rPr>
        <w:t>Referirs</w:t>
      </w:r>
      <w:r>
        <w:rPr>
          <w:shd w:val="clear" w:color="auto" w:fill="FFFF00"/>
        </w:rPr>
        <w:t>e a la Guia de Casos de Uso (UdeSyTI_DocPro_Gu_CasosDeUso.odt)</w:t>
      </w:r>
      <w:r>
        <w:t>]</w:t>
      </w:r>
    </w:p>
    <w:p w:rsidR="00000000" w:rsidRDefault="001718A1">
      <w:pPr>
        <w:pStyle w:val="informativo"/>
      </w:pPr>
    </w:p>
    <w:p w:rsidR="00000000" w:rsidRDefault="001718A1">
      <w:pPr>
        <w:rPr>
          <w:b/>
          <w:bCs/>
        </w:rPr>
      </w:pPr>
      <w:r>
        <w:rPr>
          <w:b/>
          <w:bCs/>
        </w:rPr>
        <w:t>6-1-1-2 Precondiciones</w:t>
      </w:r>
    </w:p>
    <w:p w:rsidR="00000000" w:rsidRDefault="001718A1">
      <w:pPr>
        <w:pStyle w:val="informativo"/>
      </w:pPr>
      <w:r>
        <w:t>[Lista de los estados que el sistema debe presentar antes de que el caso de uso sea ejecutado. Esta descripción deberá ser explicita.</w:t>
      </w:r>
    </w:p>
    <w:p w:rsidR="00000000" w:rsidRDefault="001718A1">
      <w:pPr>
        <w:pStyle w:val="informativo"/>
      </w:pPr>
      <w:r>
        <w:rPr>
          <w:shd w:val="clear" w:color="auto" w:fill="FFFF00"/>
        </w:rPr>
        <w:t>Referirse a la Guia de Casos de Us</w:t>
      </w:r>
      <w:r>
        <w:rPr>
          <w:shd w:val="clear" w:color="auto" w:fill="FFFF00"/>
        </w:rPr>
        <w:t>o (UdeSyTI_DocPro_Gu_CasosDeUso.odt)</w:t>
      </w:r>
      <w:r>
        <w:t>]</w:t>
      </w:r>
    </w:p>
    <w:p w:rsidR="00000000" w:rsidRDefault="001718A1">
      <w:pPr>
        <w:pStyle w:val="informativo"/>
      </w:pPr>
    </w:p>
    <w:p w:rsidR="00000000" w:rsidRDefault="001718A1">
      <w:pPr>
        <w:pStyle w:val="informativo"/>
      </w:pPr>
    </w:p>
    <w:p w:rsidR="00000000" w:rsidRDefault="001718A1">
      <w:pPr>
        <w:rPr>
          <w:b/>
          <w:bCs/>
        </w:rPr>
      </w:pPr>
    </w:p>
    <w:p w:rsidR="00000000" w:rsidRDefault="001718A1">
      <w:pPr>
        <w:rPr>
          <w:b/>
          <w:bCs/>
        </w:rPr>
      </w:pPr>
      <w:r>
        <w:rPr>
          <w:b/>
          <w:bCs/>
        </w:rPr>
        <w:t>6-1-1-3 Flujo de Eventos</w:t>
      </w:r>
    </w:p>
    <w:p w:rsidR="00000000" w:rsidRDefault="001718A1">
      <w:pPr>
        <w:pStyle w:val="informativo"/>
      </w:pPr>
    </w:p>
    <w:p w:rsidR="00000000" w:rsidRDefault="001718A1">
      <w:pPr>
        <w:rPr>
          <w:b/>
          <w:bCs/>
          <w:i/>
          <w:iCs/>
        </w:rPr>
      </w:pPr>
      <w:r>
        <w:rPr>
          <w:b/>
          <w:bCs/>
          <w:i/>
          <w:iCs/>
        </w:rPr>
        <w:t>6-1-1-3-1 Flujo Básico</w:t>
      </w:r>
    </w:p>
    <w:p w:rsidR="00000000" w:rsidRDefault="001718A1">
      <w:pPr>
        <w:pStyle w:val="informativo"/>
      </w:pPr>
      <w:r>
        <w:t>[Describe el flujo de eventos que ocurrirán en condiciones ideales, para que se obtenga algún resultado de valor para los actores.</w:t>
      </w:r>
    </w:p>
    <w:p w:rsidR="00000000" w:rsidRDefault="001718A1">
      <w:pPr>
        <w:pStyle w:val="informativo"/>
      </w:pPr>
    </w:p>
    <w:p w:rsidR="00000000" w:rsidRDefault="001718A1">
      <w:pPr>
        <w:pStyle w:val="informativo"/>
      </w:pPr>
      <w:r>
        <w:rPr>
          <w:shd w:val="clear" w:color="auto" w:fill="FFFF00"/>
        </w:rPr>
        <w:t>Referirse a la Guia de Casos de Us</w:t>
      </w:r>
      <w:r>
        <w:rPr>
          <w:shd w:val="clear" w:color="auto" w:fill="FFFF00"/>
        </w:rPr>
        <w:t>o (UdeSyTI_DocPro_Gu_CasosDeUso.odt)</w:t>
      </w:r>
      <w:r>
        <w:t>]</w:t>
      </w:r>
    </w:p>
    <w:p w:rsidR="00000000" w:rsidRDefault="001718A1">
      <w:pPr>
        <w:pStyle w:val="informativo"/>
      </w:pPr>
    </w:p>
    <w:p w:rsidR="00000000" w:rsidRDefault="001718A1">
      <w:pPr>
        <w:rPr>
          <w:b/>
          <w:bCs/>
          <w:i/>
          <w:iCs/>
        </w:rPr>
      </w:pPr>
      <w:r>
        <w:rPr>
          <w:b/>
          <w:bCs/>
          <w:i/>
          <w:iCs/>
        </w:rPr>
        <w:t>6-1-1-3-2 Flujos Alternos</w:t>
      </w:r>
    </w:p>
    <w:p w:rsidR="00000000" w:rsidRDefault="001718A1">
      <w:pPr>
        <w:pStyle w:val="informativo"/>
        <w:rPr>
          <w:b/>
          <w:bCs/>
          <w:iCs/>
        </w:rPr>
      </w:pPr>
    </w:p>
    <w:p w:rsidR="00000000" w:rsidRDefault="001718A1">
      <w:pPr>
        <w:rPr>
          <w:b/>
          <w:bCs/>
          <w:i/>
          <w:iCs/>
        </w:rPr>
      </w:pPr>
      <w:r>
        <w:rPr>
          <w:b/>
          <w:bCs/>
          <w:i/>
          <w:iCs/>
        </w:rPr>
        <w:t>6-1-1-3-2-1 [Flujo Alterno 1]</w:t>
      </w:r>
    </w:p>
    <w:p w:rsidR="00000000" w:rsidRDefault="001718A1">
      <w:pPr>
        <w:pStyle w:val="informativo"/>
      </w:pPr>
      <w:r>
        <w:t>[Descripción de los flujos diferentes al Flujo Básico, normalmente la realización de este tipo de flujos depende de alguna condición especial e involucran vario</w:t>
      </w:r>
      <w:r>
        <w:t xml:space="preserve">s pasos. </w:t>
      </w:r>
    </w:p>
    <w:p w:rsidR="00000000" w:rsidRDefault="001718A1">
      <w:pPr>
        <w:pStyle w:val="informativo"/>
      </w:pPr>
      <w:r>
        <w:t>Cada Flujo Alterno tiene un nombre que lo diferencía.</w:t>
      </w:r>
    </w:p>
    <w:p w:rsidR="00000000" w:rsidRDefault="001718A1">
      <w:pPr>
        <w:pStyle w:val="informativo"/>
      </w:pPr>
    </w:p>
    <w:p w:rsidR="00000000" w:rsidRDefault="001718A1">
      <w:pPr>
        <w:pStyle w:val="informativo"/>
      </w:pPr>
      <w:r>
        <w:rPr>
          <w:shd w:val="clear" w:color="auto" w:fill="FFFF00"/>
        </w:rPr>
        <w:t>Referirse a la Guia de Casos de Uso (UdeSyTI_DocPro_Gu_CasosDeUso.odt)</w:t>
      </w:r>
      <w:r>
        <w:t>]</w:t>
      </w:r>
    </w:p>
    <w:p w:rsidR="00000000" w:rsidRDefault="001718A1">
      <w:pPr>
        <w:pStyle w:val="informativo"/>
        <w:rPr>
          <w:iCs/>
        </w:rPr>
      </w:pPr>
    </w:p>
    <w:p w:rsidR="00000000" w:rsidRDefault="001718A1">
      <w:pPr>
        <w:rPr>
          <w:b/>
          <w:bCs/>
        </w:rPr>
      </w:pPr>
      <w:r>
        <w:rPr>
          <w:b/>
          <w:bCs/>
        </w:rPr>
        <w:t>6-1-1-4 Postcondiciones</w:t>
      </w:r>
    </w:p>
    <w:p w:rsidR="00000000" w:rsidRDefault="001718A1">
      <w:pPr>
        <w:pStyle w:val="informativo"/>
      </w:pPr>
      <w:r>
        <w:t>[Lista de los posibles estados del sistema una vez que el caso de uso se ha ejecutado. Esta de</w:t>
      </w:r>
      <w:r>
        <w:t>scripción deberá ser explicita.</w:t>
      </w:r>
    </w:p>
    <w:p w:rsidR="00000000" w:rsidRDefault="001718A1">
      <w:pPr>
        <w:pStyle w:val="informativo"/>
      </w:pPr>
      <w:r>
        <w:t>Se deben indicar bajo que combinaciones de flujos se obtuvo la postcondicion.</w:t>
      </w:r>
    </w:p>
    <w:p w:rsidR="00000000" w:rsidRDefault="001718A1">
      <w:pPr>
        <w:pStyle w:val="informativo"/>
      </w:pPr>
    </w:p>
    <w:p w:rsidR="00000000" w:rsidRDefault="001718A1">
      <w:pPr>
        <w:pStyle w:val="informativo"/>
      </w:pPr>
      <w:r>
        <w:rPr>
          <w:shd w:val="clear" w:color="auto" w:fill="FFFF00"/>
        </w:rPr>
        <w:t>Referirse a la Guia de Casos de Uso (UdeSyTI_DocPro_Gu_CasosDeUso.odt)</w:t>
      </w:r>
      <w:r>
        <w:t>]</w:t>
      </w:r>
    </w:p>
    <w:p w:rsidR="00000000" w:rsidRDefault="001718A1">
      <w:pPr>
        <w:pStyle w:val="informativo"/>
      </w:pPr>
    </w:p>
    <w:p w:rsidR="00000000" w:rsidRDefault="001718A1">
      <w:pPr>
        <w:rPr>
          <w:b/>
          <w:bCs/>
        </w:rPr>
      </w:pPr>
      <w:r>
        <w:rPr>
          <w:b/>
          <w:bCs/>
        </w:rPr>
        <w:t>4-1-1-5 Puntos de Extensión</w:t>
      </w:r>
    </w:p>
    <w:p w:rsidR="00000000" w:rsidRDefault="001718A1">
      <w:pPr>
        <w:pStyle w:val="informativo"/>
      </w:pPr>
      <w:r>
        <w:t>[Por cada extensión que lleve el caso de uso</w:t>
      </w:r>
      <w:r>
        <w:t>, se debe generar una entrada.</w:t>
      </w:r>
    </w:p>
    <w:p w:rsidR="00000000" w:rsidRDefault="001718A1">
      <w:pPr>
        <w:pStyle w:val="informativo"/>
      </w:pPr>
      <w:r>
        <w:t>Contiene:</w:t>
      </w:r>
    </w:p>
    <w:p w:rsidR="00000000" w:rsidRDefault="001718A1">
      <w:pPr>
        <w:pStyle w:val="informativo"/>
        <w:numPr>
          <w:ilvl w:val="0"/>
          <w:numId w:val="5"/>
        </w:numPr>
        <w:tabs>
          <w:tab w:val="left" w:pos="720"/>
        </w:tabs>
      </w:pPr>
      <w:r>
        <w:t>un nombre del punto de extensión</w:t>
      </w:r>
    </w:p>
    <w:p w:rsidR="00000000" w:rsidRDefault="001718A1">
      <w:pPr>
        <w:pStyle w:val="informativo"/>
        <w:numPr>
          <w:ilvl w:val="0"/>
          <w:numId w:val="5"/>
        </w:numPr>
        <w:tabs>
          <w:tab w:val="left" w:pos="720"/>
        </w:tabs>
      </w:pPr>
      <w:r>
        <w:t>la referencia al Caso de Uso que extiende</w:t>
      </w:r>
    </w:p>
    <w:p w:rsidR="00000000" w:rsidRDefault="001718A1">
      <w:pPr>
        <w:pStyle w:val="informativo"/>
        <w:numPr>
          <w:ilvl w:val="0"/>
          <w:numId w:val="5"/>
        </w:numPr>
        <w:tabs>
          <w:tab w:val="left" w:pos="720"/>
        </w:tabs>
      </w:pPr>
      <w:r>
        <w:t>en donde y bajo que condiciones se hace la extensión en el Caso de Uso base.</w:t>
      </w:r>
    </w:p>
    <w:p w:rsidR="00000000" w:rsidRDefault="001718A1">
      <w:pPr>
        <w:pStyle w:val="informativo"/>
        <w:rPr>
          <w:shd w:val="clear" w:color="auto" w:fill="FFFF00"/>
        </w:rPr>
      </w:pPr>
    </w:p>
    <w:p w:rsidR="00000000" w:rsidRDefault="001718A1">
      <w:pPr>
        <w:pStyle w:val="informativo"/>
      </w:pPr>
      <w:r>
        <w:rPr>
          <w:shd w:val="clear" w:color="auto" w:fill="FFFF00"/>
        </w:rPr>
        <w:t>Referirse a la Guia de Casos de Uso (UdeSyTI_DocPro_Gu_CasosDe</w:t>
      </w:r>
      <w:r>
        <w:rPr>
          <w:shd w:val="clear" w:color="auto" w:fill="FFFF00"/>
        </w:rPr>
        <w:t>Uso.odt)</w:t>
      </w:r>
      <w:r>
        <w:t>]</w:t>
      </w:r>
    </w:p>
    <w:p w:rsidR="00000000" w:rsidRDefault="001718A1">
      <w:pPr>
        <w:pStyle w:val="informativo"/>
      </w:pPr>
    </w:p>
    <w:p w:rsidR="00000000" w:rsidRDefault="001718A1">
      <w:pPr>
        <w:pStyle w:val="informativo"/>
      </w:pPr>
    </w:p>
    <w:p w:rsidR="00000000" w:rsidRDefault="001718A1">
      <w:pPr>
        <w:rPr>
          <w:b/>
          <w:bCs/>
        </w:rPr>
      </w:pPr>
      <w:r>
        <w:rPr>
          <w:b/>
          <w:bCs/>
        </w:rPr>
        <w:t>6-1-1-6 Requerimientos Especiales</w:t>
      </w:r>
    </w:p>
    <w:p w:rsidR="00000000" w:rsidRDefault="001718A1">
      <w:pPr>
        <w:pStyle w:val="informativo"/>
      </w:pPr>
      <w:r>
        <w:t>[Se especifican requerimientos especiales para éste caso de uso.</w:t>
      </w:r>
    </w:p>
    <w:p w:rsidR="00000000" w:rsidRDefault="001718A1">
      <w:pPr>
        <w:pStyle w:val="informativo"/>
      </w:pPr>
      <w:r>
        <w:t>Se hace referencia a los requerimientos suplementarios.</w:t>
      </w:r>
    </w:p>
    <w:p w:rsidR="00000000" w:rsidRDefault="001718A1">
      <w:pPr>
        <w:pStyle w:val="informativo"/>
      </w:pPr>
    </w:p>
    <w:p w:rsidR="00000000" w:rsidRDefault="001718A1">
      <w:pPr>
        <w:pStyle w:val="informativo"/>
      </w:pPr>
      <w:r>
        <w:rPr>
          <w:shd w:val="clear" w:color="auto" w:fill="FFFF00"/>
        </w:rPr>
        <w:lastRenderedPageBreak/>
        <w:t>Referirse a la Guia de Casos de Uso (UdeSyTI_DocPro_Gu_CasosDeUso.odt)</w:t>
      </w:r>
      <w:r>
        <w:t>]</w:t>
      </w:r>
    </w:p>
    <w:p w:rsidR="00000000" w:rsidRDefault="001718A1">
      <w:pPr>
        <w:pStyle w:val="informativo"/>
      </w:pPr>
    </w:p>
    <w:p w:rsidR="00000000" w:rsidRDefault="001718A1">
      <w:pPr>
        <w:pStyle w:val="Ttulo2"/>
        <w:tabs>
          <w:tab w:val="left" w:pos="0"/>
        </w:tabs>
      </w:pPr>
      <w:bookmarkStart w:id="11" w:name="_toc330"/>
      <w:bookmarkEnd w:id="11"/>
      <w:r>
        <w:t>6-2 Requerimien</w:t>
      </w:r>
      <w:r>
        <w:t>tos Suplementarios (No funcionales)</w:t>
      </w:r>
    </w:p>
    <w:p w:rsidR="00000000" w:rsidRDefault="001718A1">
      <w:pPr>
        <w:pStyle w:val="Textoindependiente"/>
      </w:pPr>
    </w:p>
    <w:p w:rsidR="00000000" w:rsidRDefault="001718A1">
      <w:pPr>
        <w:pStyle w:val="Ttulo3"/>
        <w:tabs>
          <w:tab w:val="left" w:pos="0"/>
        </w:tabs>
        <w:rPr>
          <w:shd w:val="clear" w:color="auto" w:fill="FFFF00"/>
        </w:rPr>
      </w:pPr>
    </w:p>
    <w:p w:rsidR="00000000" w:rsidRDefault="001718A1">
      <w:pPr>
        <w:pStyle w:val="Ttulo3"/>
        <w:tabs>
          <w:tab w:val="left" w:pos="0"/>
        </w:tabs>
      </w:pPr>
      <w:bookmarkStart w:id="12" w:name="_toc333"/>
      <w:bookmarkEnd w:id="12"/>
      <w:r>
        <w:t>6-2-1 Usabilidad</w:t>
      </w:r>
    </w:p>
    <w:p w:rsidR="00000000" w:rsidRDefault="001718A1">
      <w:pPr>
        <w:pStyle w:val="informativo"/>
      </w:pPr>
    </w:p>
    <w:p w:rsidR="00000000" w:rsidRDefault="001718A1">
      <w:pPr>
        <w:pStyle w:val="Textoindependiente"/>
        <w:rPr>
          <w:b/>
          <w:bCs/>
        </w:rPr>
      </w:pPr>
      <w:r>
        <w:rPr>
          <w:b/>
          <w:bCs/>
        </w:rPr>
        <w:t>6-2-1-1 [Requerimiento de Usabilidad 1]</w:t>
      </w:r>
    </w:p>
    <w:p w:rsidR="00000000" w:rsidRDefault="001718A1">
      <w:pPr>
        <w:pStyle w:val="informativo"/>
      </w:pPr>
      <w:r>
        <w:t>[Son requerimientos asociados a la experiencia del uso de la aplicación.</w:t>
      </w:r>
    </w:p>
    <w:p w:rsidR="00000000" w:rsidRDefault="001718A1">
      <w:pPr>
        <w:pStyle w:val="informativo"/>
      </w:pPr>
      <w:r>
        <w:t>Los requerimientos de  Usabilidad abarcan:</w:t>
      </w:r>
    </w:p>
    <w:p w:rsidR="00000000" w:rsidRDefault="001718A1">
      <w:pPr>
        <w:pStyle w:val="informativo"/>
        <w:numPr>
          <w:ilvl w:val="0"/>
          <w:numId w:val="6"/>
        </w:numPr>
        <w:tabs>
          <w:tab w:val="left" w:pos="720"/>
        </w:tabs>
      </w:pPr>
      <w:r>
        <w:t>Factores Estéticos</w:t>
      </w:r>
    </w:p>
    <w:p w:rsidR="00000000" w:rsidRDefault="001718A1">
      <w:pPr>
        <w:pStyle w:val="informativo"/>
        <w:numPr>
          <w:ilvl w:val="0"/>
          <w:numId w:val="6"/>
        </w:numPr>
        <w:tabs>
          <w:tab w:val="left" w:pos="720"/>
        </w:tabs>
      </w:pPr>
      <w:r>
        <w:t>Interfaces de Usuario</w:t>
      </w:r>
    </w:p>
    <w:p w:rsidR="00000000" w:rsidRDefault="001718A1">
      <w:pPr>
        <w:pStyle w:val="informativo"/>
        <w:numPr>
          <w:ilvl w:val="0"/>
          <w:numId w:val="6"/>
        </w:numPr>
        <w:tabs>
          <w:tab w:val="left" w:pos="720"/>
        </w:tabs>
      </w:pPr>
      <w:r>
        <w:t>Ayu</w:t>
      </w:r>
      <w:r>
        <w:t>das en Línea</w:t>
      </w:r>
    </w:p>
    <w:p w:rsidR="00000000" w:rsidRDefault="001718A1">
      <w:pPr>
        <w:pStyle w:val="informativo"/>
        <w:numPr>
          <w:ilvl w:val="0"/>
          <w:numId w:val="6"/>
        </w:numPr>
        <w:tabs>
          <w:tab w:val="left" w:pos="720"/>
        </w:tabs>
      </w:pPr>
      <w:r>
        <w:t>Documentación para Usuarios]</w:t>
      </w:r>
    </w:p>
    <w:p w:rsidR="00000000" w:rsidRDefault="001718A1">
      <w:pPr>
        <w:pStyle w:val="Textoindependiente"/>
      </w:pPr>
    </w:p>
    <w:p w:rsidR="00000000" w:rsidRDefault="001718A1">
      <w:pPr>
        <w:pStyle w:val="Ttulo3"/>
        <w:tabs>
          <w:tab w:val="left" w:pos="0"/>
        </w:tabs>
      </w:pPr>
      <w:bookmarkStart w:id="13" w:name="_toc343"/>
      <w:bookmarkEnd w:id="13"/>
      <w:r>
        <w:t>6-2-2 Confiabilidad</w:t>
      </w:r>
    </w:p>
    <w:p w:rsidR="00000000" w:rsidRDefault="001718A1">
      <w:pPr>
        <w:pStyle w:val="Textoindependiente"/>
        <w:rPr>
          <w:b/>
          <w:bCs/>
        </w:rPr>
      </w:pPr>
    </w:p>
    <w:p w:rsidR="00000000" w:rsidRDefault="001718A1">
      <w:pPr>
        <w:pStyle w:val="Textoindependiente"/>
        <w:rPr>
          <w:b/>
          <w:bCs/>
        </w:rPr>
      </w:pPr>
      <w:r>
        <w:rPr>
          <w:b/>
          <w:bCs/>
        </w:rPr>
        <w:t>6-2-2-1 [Requerimiento de Confiabilidad 1]</w:t>
      </w:r>
    </w:p>
    <w:p w:rsidR="00000000" w:rsidRDefault="001718A1">
      <w:pPr>
        <w:pStyle w:val="informativo"/>
      </w:pPr>
      <w:r>
        <w:t>[Son requerimientos orientados al comportamiento consistente y predecible de la aplicación.</w:t>
      </w:r>
    </w:p>
    <w:p w:rsidR="00000000" w:rsidRDefault="001718A1">
      <w:pPr>
        <w:pStyle w:val="informativo"/>
      </w:pPr>
      <w:r>
        <w:t>Los requerimientos de  Confiabilidad abarcan:</w:t>
      </w:r>
    </w:p>
    <w:p w:rsidR="00000000" w:rsidRDefault="001718A1">
      <w:pPr>
        <w:pStyle w:val="informativo"/>
        <w:numPr>
          <w:ilvl w:val="0"/>
          <w:numId w:val="7"/>
        </w:numPr>
        <w:tabs>
          <w:tab w:val="left" w:pos="720"/>
        </w:tabs>
      </w:pPr>
      <w:r>
        <w:t xml:space="preserve">Frecuencia </w:t>
      </w:r>
      <w:r>
        <w:t>y severidad de fallas</w:t>
      </w:r>
    </w:p>
    <w:p w:rsidR="00000000" w:rsidRDefault="001718A1">
      <w:pPr>
        <w:pStyle w:val="informativo"/>
        <w:numPr>
          <w:ilvl w:val="0"/>
          <w:numId w:val="7"/>
        </w:numPr>
        <w:tabs>
          <w:tab w:val="left" w:pos="720"/>
        </w:tabs>
      </w:pPr>
      <w:r>
        <w:t>Recuperable</w:t>
      </w:r>
    </w:p>
    <w:p w:rsidR="00000000" w:rsidRDefault="001718A1">
      <w:pPr>
        <w:pStyle w:val="informativo"/>
        <w:numPr>
          <w:ilvl w:val="0"/>
          <w:numId w:val="7"/>
        </w:numPr>
        <w:tabs>
          <w:tab w:val="left" w:pos="720"/>
        </w:tabs>
      </w:pPr>
      <w:r>
        <w:t>Predecible</w:t>
      </w:r>
    </w:p>
    <w:p w:rsidR="00000000" w:rsidRDefault="001718A1">
      <w:pPr>
        <w:pStyle w:val="informativo"/>
        <w:numPr>
          <w:ilvl w:val="0"/>
          <w:numId w:val="7"/>
        </w:numPr>
        <w:tabs>
          <w:tab w:val="left" w:pos="720"/>
        </w:tabs>
      </w:pPr>
      <w:r>
        <w:t>Tiempo de Recuperación ante Fallas]</w:t>
      </w:r>
    </w:p>
    <w:p w:rsidR="00000000" w:rsidRDefault="001718A1">
      <w:pPr>
        <w:pStyle w:val="Textoindependiente"/>
        <w:rPr>
          <w:shd w:val="clear" w:color="auto" w:fill="FFFF00"/>
        </w:rPr>
      </w:pPr>
    </w:p>
    <w:p w:rsidR="00000000" w:rsidRDefault="001718A1">
      <w:pPr>
        <w:pStyle w:val="Ttulo3"/>
        <w:tabs>
          <w:tab w:val="left" w:pos="0"/>
        </w:tabs>
      </w:pPr>
      <w:bookmarkStart w:id="14" w:name="_toc353"/>
      <w:bookmarkEnd w:id="14"/>
      <w:r>
        <w:t>6-2-3 Desempeño</w:t>
      </w:r>
    </w:p>
    <w:p w:rsidR="00000000" w:rsidRDefault="001718A1">
      <w:pPr>
        <w:pStyle w:val="Textoindependiente"/>
        <w:rPr>
          <w:b/>
          <w:bCs/>
        </w:rPr>
      </w:pPr>
    </w:p>
    <w:p w:rsidR="00000000" w:rsidRDefault="001718A1">
      <w:pPr>
        <w:pStyle w:val="Textoindependiente"/>
        <w:rPr>
          <w:b/>
          <w:bCs/>
        </w:rPr>
      </w:pPr>
      <w:r>
        <w:rPr>
          <w:b/>
          <w:bCs/>
        </w:rPr>
        <w:t>6-2-3-1 [Requerimiento de Desempeño  1]</w:t>
      </w:r>
    </w:p>
    <w:p w:rsidR="00000000" w:rsidRDefault="001718A1">
      <w:pPr>
        <w:pStyle w:val="informativo"/>
      </w:pPr>
      <w:r>
        <w:t>[Son requerimientos orientados a la respuesta de la aplicación bajo carga normal y extrema.</w:t>
      </w:r>
    </w:p>
    <w:p w:rsidR="00000000" w:rsidRDefault="001718A1">
      <w:pPr>
        <w:pStyle w:val="informativo"/>
      </w:pPr>
      <w:r>
        <w:t>Los requerimientos de  De</w:t>
      </w:r>
      <w:r>
        <w:t>sempeño abarcan:</w:t>
      </w:r>
    </w:p>
    <w:p w:rsidR="00000000" w:rsidRDefault="001718A1">
      <w:pPr>
        <w:pStyle w:val="informativo"/>
        <w:numPr>
          <w:ilvl w:val="0"/>
          <w:numId w:val="10"/>
        </w:numPr>
        <w:tabs>
          <w:tab w:val="left" w:pos="720"/>
        </w:tabs>
      </w:pPr>
      <w:r>
        <w:t>Velocidad en tiempo de respuesta</w:t>
      </w:r>
    </w:p>
    <w:p w:rsidR="00000000" w:rsidRDefault="001718A1">
      <w:pPr>
        <w:pStyle w:val="informativo"/>
        <w:numPr>
          <w:ilvl w:val="0"/>
          <w:numId w:val="10"/>
        </w:numPr>
        <w:tabs>
          <w:tab w:val="left" w:pos="720"/>
        </w:tabs>
      </w:pPr>
      <w:r>
        <w:t>Disponibilidad</w:t>
      </w:r>
    </w:p>
    <w:p w:rsidR="00000000" w:rsidRDefault="001718A1">
      <w:pPr>
        <w:pStyle w:val="informativo"/>
        <w:numPr>
          <w:ilvl w:val="0"/>
          <w:numId w:val="10"/>
        </w:numPr>
        <w:tabs>
          <w:tab w:val="left" w:pos="720"/>
        </w:tabs>
      </w:pPr>
      <w:r>
        <w:t>Uso de Recursos]</w:t>
      </w:r>
    </w:p>
    <w:p w:rsidR="00000000" w:rsidRDefault="001718A1">
      <w:pPr>
        <w:pStyle w:val="informativo"/>
      </w:pPr>
    </w:p>
    <w:p w:rsidR="00000000" w:rsidRDefault="001718A1">
      <w:pPr>
        <w:pStyle w:val="informativo"/>
      </w:pPr>
    </w:p>
    <w:p w:rsidR="00000000" w:rsidRDefault="001718A1">
      <w:pPr>
        <w:pStyle w:val="Ttulo3"/>
        <w:tabs>
          <w:tab w:val="left" w:pos="0"/>
        </w:tabs>
      </w:pPr>
      <w:bookmarkStart w:id="15" w:name="_toc363"/>
      <w:bookmarkEnd w:id="15"/>
      <w:r>
        <w:t>6-2-4 Soporte</w:t>
      </w:r>
    </w:p>
    <w:p w:rsidR="00000000" w:rsidRDefault="001718A1">
      <w:pPr>
        <w:pStyle w:val="Textoindependiente"/>
        <w:rPr>
          <w:b/>
          <w:bCs/>
        </w:rPr>
      </w:pPr>
    </w:p>
    <w:p w:rsidR="00000000" w:rsidRDefault="001718A1">
      <w:pPr>
        <w:pStyle w:val="Textoindependiente"/>
        <w:rPr>
          <w:b/>
          <w:bCs/>
        </w:rPr>
      </w:pPr>
      <w:r>
        <w:rPr>
          <w:b/>
          <w:bCs/>
        </w:rPr>
        <w:t>6-2-4-1 [Requerimiento de Soporte  1]</w:t>
      </w:r>
    </w:p>
    <w:p w:rsidR="00000000" w:rsidRDefault="001718A1">
      <w:pPr>
        <w:pStyle w:val="informativo"/>
      </w:pPr>
      <w:r>
        <w:t xml:space="preserve">[Son requerimientos orientados al mantenimiento y soporte de la aplicación bajo su puesta en </w:t>
      </w:r>
      <w:r>
        <w:lastRenderedPageBreak/>
        <w:t>producción.</w:t>
      </w:r>
    </w:p>
    <w:p w:rsidR="00000000" w:rsidRDefault="001718A1">
      <w:pPr>
        <w:pStyle w:val="informativo"/>
      </w:pPr>
      <w:r>
        <w:t>Los requerimie</w:t>
      </w:r>
      <w:r>
        <w:t>ntos de  Soporte abarcan:</w:t>
      </w:r>
    </w:p>
    <w:p w:rsidR="00000000" w:rsidRDefault="001718A1">
      <w:pPr>
        <w:pStyle w:val="informativo"/>
        <w:numPr>
          <w:ilvl w:val="0"/>
          <w:numId w:val="11"/>
        </w:numPr>
        <w:tabs>
          <w:tab w:val="left" w:pos="720"/>
        </w:tabs>
      </w:pPr>
      <w:r>
        <w:t>Mantenimiento</w:t>
      </w:r>
    </w:p>
    <w:p w:rsidR="00000000" w:rsidRDefault="001718A1">
      <w:pPr>
        <w:pStyle w:val="informativo"/>
        <w:numPr>
          <w:ilvl w:val="0"/>
          <w:numId w:val="10"/>
        </w:numPr>
        <w:tabs>
          <w:tab w:val="left" w:pos="720"/>
        </w:tabs>
      </w:pPr>
      <w:r>
        <w:t>Estándares de Codificación</w:t>
      </w:r>
    </w:p>
    <w:p w:rsidR="00000000" w:rsidRDefault="001718A1">
      <w:pPr>
        <w:pStyle w:val="informativo"/>
        <w:numPr>
          <w:ilvl w:val="0"/>
          <w:numId w:val="10"/>
        </w:numPr>
        <w:tabs>
          <w:tab w:val="left" w:pos="720"/>
        </w:tabs>
      </w:pPr>
      <w:r>
        <w:t>Instalación</w:t>
      </w:r>
    </w:p>
    <w:p w:rsidR="00000000" w:rsidRDefault="001718A1">
      <w:pPr>
        <w:pStyle w:val="informativo"/>
        <w:numPr>
          <w:ilvl w:val="0"/>
          <w:numId w:val="10"/>
        </w:numPr>
        <w:tabs>
          <w:tab w:val="left" w:pos="720"/>
        </w:tabs>
      </w:pPr>
      <w:r>
        <w:t>Configuración]</w:t>
      </w:r>
    </w:p>
    <w:p w:rsidR="00000000" w:rsidRDefault="001718A1">
      <w:pPr>
        <w:pStyle w:val="Textoindependiente"/>
      </w:pPr>
    </w:p>
    <w:p w:rsidR="00000000" w:rsidRDefault="001718A1">
      <w:pPr>
        <w:pStyle w:val="Ttulo3"/>
        <w:tabs>
          <w:tab w:val="left" w:pos="0"/>
        </w:tabs>
      </w:pPr>
      <w:bookmarkStart w:id="16" w:name="_toc373"/>
      <w:bookmarkEnd w:id="16"/>
      <w:r>
        <w:t>6-2-5 Restricciones de Diseño y Construcción</w:t>
      </w:r>
    </w:p>
    <w:p w:rsidR="00000000" w:rsidRDefault="001718A1">
      <w:pPr>
        <w:pStyle w:val="informativo"/>
      </w:pPr>
      <w:r>
        <w:t>[Este apartado indica cualquier restricción de diseño y de construcción en el sistema a ser creado.</w:t>
      </w:r>
    </w:p>
    <w:p w:rsidR="00000000" w:rsidRDefault="001718A1">
      <w:pPr>
        <w:pStyle w:val="informativo"/>
      </w:pPr>
      <w:r>
        <w:t>Representan deci</w:t>
      </w:r>
      <w:r>
        <w:t>siones de diseño que deben ser obligatorias y respetadas, como pueden ser lenguajes de programación, requerimientos de procesos de software, herramientas de desarrollo, etc.]</w:t>
      </w:r>
    </w:p>
    <w:p w:rsidR="00000000" w:rsidRDefault="001718A1">
      <w:pPr>
        <w:pStyle w:val="Textoindependiente"/>
        <w:rPr>
          <w:b/>
          <w:bCs/>
        </w:rPr>
      </w:pPr>
    </w:p>
    <w:p w:rsidR="00000000" w:rsidRDefault="001718A1">
      <w:pPr>
        <w:pStyle w:val="Ttulo3"/>
        <w:tabs>
          <w:tab w:val="left" w:pos="0"/>
        </w:tabs>
      </w:pPr>
      <w:bookmarkStart w:id="17" w:name="_toc377"/>
      <w:bookmarkEnd w:id="17"/>
      <w:r>
        <w:t>6-2-6 Seguridad</w:t>
      </w:r>
    </w:p>
    <w:p w:rsidR="00000000" w:rsidRDefault="001718A1">
      <w:pPr>
        <w:pStyle w:val="informativo"/>
      </w:pPr>
      <w:r>
        <w:t>[Describe los requerimientos de seguridad.</w:t>
      </w:r>
    </w:p>
    <w:p w:rsidR="00000000" w:rsidRDefault="001718A1">
      <w:pPr>
        <w:pStyle w:val="informativo"/>
      </w:pPr>
      <w:r>
        <w:t>La seguridad abarca:</w:t>
      </w:r>
    </w:p>
    <w:p w:rsidR="00000000" w:rsidRDefault="001718A1">
      <w:pPr>
        <w:pStyle w:val="informativo"/>
        <w:numPr>
          <w:ilvl w:val="0"/>
          <w:numId w:val="8"/>
        </w:numPr>
        <w:tabs>
          <w:tab w:val="left" w:pos="720"/>
        </w:tabs>
      </w:pPr>
      <w:r>
        <w:t>Reglas de Accseso</w:t>
      </w:r>
    </w:p>
    <w:p w:rsidR="00000000" w:rsidRDefault="001718A1">
      <w:pPr>
        <w:pStyle w:val="informativo"/>
        <w:numPr>
          <w:ilvl w:val="0"/>
          <w:numId w:val="8"/>
        </w:numPr>
        <w:tabs>
          <w:tab w:val="left" w:pos="720"/>
        </w:tabs>
      </w:pPr>
      <w:r>
        <w:t>Encriptado]</w:t>
      </w:r>
    </w:p>
    <w:p w:rsidR="00000000" w:rsidRDefault="001718A1">
      <w:pPr>
        <w:pStyle w:val="Textoindependiente"/>
      </w:pPr>
    </w:p>
    <w:p w:rsidR="00000000" w:rsidRDefault="001718A1">
      <w:pPr>
        <w:pStyle w:val="Ttulo3"/>
        <w:tabs>
          <w:tab w:val="left" w:pos="0"/>
        </w:tabs>
      </w:pPr>
      <w:bookmarkStart w:id="18" w:name="_toc383"/>
      <w:bookmarkEnd w:id="18"/>
      <w:r>
        <w:t>6-2-7 Legales y Reglamentarios</w:t>
      </w:r>
    </w:p>
    <w:p w:rsidR="00000000" w:rsidRDefault="001718A1">
      <w:pPr>
        <w:pStyle w:val="informativo"/>
      </w:pPr>
      <w:r>
        <w:t>[Describe la serie de reglamentos con los que debe cumplir el sistema.</w:t>
      </w:r>
    </w:p>
    <w:p w:rsidR="00000000" w:rsidRDefault="001718A1">
      <w:pPr>
        <w:pStyle w:val="informativo"/>
      </w:pPr>
      <w:r>
        <w:t>La parte legal y reglamentaria abarca:</w:t>
      </w:r>
    </w:p>
    <w:p w:rsidR="00000000" w:rsidRDefault="001718A1">
      <w:pPr>
        <w:pStyle w:val="informativo"/>
        <w:numPr>
          <w:ilvl w:val="0"/>
          <w:numId w:val="12"/>
        </w:numPr>
        <w:tabs>
          <w:tab w:val="left" w:pos="720"/>
        </w:tabs>
      </w:pPr>
      <w:r>
        <w:t>Reglas de Negocio</w:t>
      </w:r>
    </w:p>
    <w:p w:rsidR="00000000" w:rsidRDefault="001718A1">
      <w:pPr>
        <w:pStyle w:val="informativo"/>
        <w:numPr>
          <w:ilvl w:val="0"/>
          <w:numId w:val="12"/>
        </w:numPr>
        <w:tabs>
          <w:tab w:val="left" w:pos="720"/>
        </w:tabs>
      </w:pPr>
      <w:r>
        <w:t>Reglamentación Legal]</w:t>
      </w:r>
    </w:p>
    <w:p w:rsidR="00000000" w:rsidRDefault="001718A1">
      <w:pPr>
        <w:pStyle w:val="Textoindependiente"/>
      </w:pPr>
    </w:p>
    <w:p w:rsidR="00000000" w:rsidRDefault="001718A1">
      <w:pPr>
        <w:pStyle w:val="Ttulo1"/>
        <w:tabs>
          <w:tab w:val="left" w:pos="0"/>
        </w:tabs>
      </w:pPr>
      <w:bookmarkStart w:id="19" w:name="_toc389"/>
      <w:bookmarkEnd w:id="19"/>
      <w:r>
        <w:t>7 Información de Soporte</w:t>
      </w:r>
    </w:p>
    <w:p w:rsidR="00000000" w:rsidRDefault="001718A1">
      <w:pPr>
        <w:pStyle w:val="informativo"/>
      </w:pPr>
      <w:r>
        <w:t>[Incluye informaci</w:t>
      </w:r>
      <w:r>
        <w:t>ón que hace fácil el entendimiento del presente documento.</w:t>
      </w:r>
    </w:p>
    <w:p w:rsidR="00000000" w:rsidRDefault="001718A1">
      <w:pPr>
        <w:pStyle w:val="informativo"/>
      </w:pPr>
      <w:r>
        <w:t>La información pueden ser:</w:t>
      </w:r>
    </w:p>
    <w:p w:rsidR="00000000" w:rsidRDefault="001718A1">
      <w:pPr>
        <w:pStyle w:val="informativo"/>
        <w:numPr>
          <w:ilvl w:val="0"/>
          <w:numId w:val="9"/>
        </w:numPr>
        <w:tabs>
          <w:tab w:val="left" w:pos="720"/>
        </w:tabs>
      </w:pPr>
      <w:r>
        <w:t>Storyboards (historietas) para comprender la problemática.</w:t>
      </w:r>
    </w:p>
    <w:p w:rsidR="00000000" w:rsidRDefault="001718A1">
      <w:pPr>
        <w:pStyle w:val="informativo"/>
        <w:numPr>
          <w:ilvl w:val="0"/>
          <w:numId w:val="9"/>
        </w:numPr>
        <w:tabs>
          <w:tab w:val="left" w:pos="720"/>
        </w:tabs>
      </w:pPr>
      <w:r>
        <w:t>Prototipos de pantallas para esclarecer las pantallas contenidas en algunos Casos de Uso.</w:t>
      </w:r>
    </w:p>
    <w:p w:rsidR="00000000" w:rsidRDefault="001718A1">
      <w:pPr>
        <w:pStyle w:val="informativo"/>
        <w:numPr>
          <w:ilvl w:val="0"/>
          <w:numId w:val="9"/>
        </w:numPr>
        <w:tabs>
          <w:tab w:val="left" w:pos="720"/>
        </w:tabs>
      </w:pPr>
      <w:r>
        <w:t>Diagramas de Activida</w:t>
      </w:r>
      <w:r>
        <w:t>des para ilustrar  los flujos de los Casos de Uso</w:t>
      </w:r>
    </w:p>
    <w:p w:rsidR="00000000" w:rsidRDefault="001718A1">
      <w:pPr>
        <w:pStyle w:val="informativo"/>
        <w:numPr>
          <w:ilvl w:val="0"/>
          <w:numId w:val="9"/>
        </w:numPr>
        <w:tabs>
          <w:tab w:val="left" w:pos="720"/>
        </w:tabs>
      </w:pPr>
      <w:r>
        <w:t>Referencias para esclarecer algunos puntos del documento.</w:t>
      </w:r>
    </w:p>
    <w:p w:rsidR="00000000" w:rsidRDefault="001718A1">
      <w:pPr>
        <w:pStyle w:val="informativo"/>
        <w:numPr>
          <w:ilvl w:val="0"/>
          <w:numId w:val="9"/>
        </w:numPr>
        <w:tabs>
          <w:tab w:val="left" w:pos="720"/>
        </w:tabs>
      </w:pPr>
      <w:r>
        <w:t>etc]</w:t>
      </w:r>
    </w:p>
    <w:p w:rsidR="001718A1" w:rsidRDefault="001718A1">
      <w:pPr>
        <w:pStyle w:val="informativo"/>
      </w:pPr>
    </w:p>
    <w:sectPr w:rsidR="001718A1">
      <w:footnotePr>
        <w:pos w:val="beneathText"/>
      </w:footnotePr>
      <w:type w:val="continuous"/>
      <w:pgSz w:w="12240" w:h="15840"/>
      <w:pgMar w:top="3700" w:right="1134" w:bottom="1998" w:left="1134" w:header="1134" w:footer="1134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18A1" w:rsidRDefault="001718A1">
      <w:r>
        <w:separator/>
      </w:r>
    </w:p>
  </w:endnote>
  <w:endnote w:type="continuationSeparator" w:id="1">
    <w:p w:rsidR="001718A1" w:rsidRDefault="001718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18A1" w:rsidRDefault="001718A1">
      <w:r>
        <w:separator/>
      </w:r>
    </w:p>
  </w:footnote>
  <w:footnote w:type="continuationSeparator" w:id="1">
    <w:p w:rsidR="001718A1" w:rsidRDefault="001718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9">
    <w:nsid w:val="0000000A"/>
    <w:multiLevelType w:val="multilevel"/>
    <w:tmpl w:val="0000000A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0">
    <w:nsid w:val="0000000B"/>
    <w:multiLevelType w:val="multilevel"/>
    <w:tmpl w:val="0000000B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1">
    <w:nsid w:val="0000000C"/>
    <w:multiLevelType w:val="multilevel"/>
    <w:tmpl w:val="0000000C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ocumentProtection w:edit="forms" w:enforcement="1"/>
  <w:defaultTabStop w:val="1134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3074">
      <o:colormenu v:ext="edit" fillcolor="none [4]" strokecolor="none [1]" shadowcolor="none [2]"/>
    </o:shapedefaults>
  </w:hdrShapeDefaults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4727ED"/>
    <w:rsid w:val="001718A1"/>
    <w:rsid w:val="00472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4]" strokecolor="none [1]" shadowcolor="none [2]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Arial" w:eastAsia="Arial Unicode MS" w:hAnsi="Arial" w:cs="Tahoma"/>
      <w:color w:val="000000"/>
      <w:sz w:val="22"/>
      <w:szCs w:val="24"/>
      <w:lang w:val="es-MX" w:eastAsia="en-US" w:bidi="en-US"/>
    </w:rPr>
  </w:style>
  <w:style w:type="paragraph" w:styleId="Ttulo1">
    <w:name w:val="heading 1"/>
    <w:basedOn w:val="Heading"/>
    <w:next w:val="Textoindependiente"/>
    <w:qFormat/>
    <w:pPr>
      <w:numPr>
        <w:numId w:val="1"/>
      </w:numPr>
      <w:spacing w:before="0" w:after="0"/>
      <w:outlineLvl w:val="0"/>
    </w:pPr>
    <w:rPr>
      <w:b/>
      <w:bCs/>
      <w:szCs w:val="32"/>
    </w:rPr>
  </w:style>
  <w:style w:type="paragraph" w:styleId="Ttulo2">
    <w:name w:val="heading 2"/>
    <w:basedOn w:val="Heading"/>
    <w:next w:val="Textoindependiente"/>
    <w:qFormat/>
    <w:pPr>
      <w:numPr>
        <w:ilvl w:val="1"/>
        <w:numId w:val="1"/>
      </w:numPr>
      <w:spacing w:before="0" w:after="0"/>
      <w:outlineLvl w:val="1"/>
    </w:pPr>
    <w:rPr>
      <w:b/>
      <w:bCs/>
      <w:iCs/>
      <w:sz w:val="24"/>
    </w:rPr>
  </w:style>
  <w:style w:type="paragraph" w:styleId="Ttulo3">
    <w:name w:val="heading 3"/>
    <w:basedOn w:val="Heading"/>
    <w:next w:val="Textoindependiente"/>
    <w:qFormat/>
    <w:pPr>
      <w:numPr>
        <w:ilvl w:val="2"/>
        <w:numId w:val="1"/>
      </w:numPr>
      <w:spacing w:before="0" w:after="0"/>
      <w:outlineLvl w:val="2"/>
    </w:pPr>
    <w:rPr>
      <w:rFonts w:eastAsia="Arial Unicode MS"/>
      <w:b/>
      <w:bCs/>
      <w:sz w:val="22"/>
    </w:rPr>
  </w:style>
  <w:style w:type="paragraph" w:styleId="Ttulo4">
    <w:name w:val="heading 4"/>
    <w:basedOn w:val="Heading"/>
    <w:next w:val="Textoindependiente"/>
    <w:qFormat/>
    <w:pPr>
      <w:numPr>
        <w:ilvl w:val="3"/>
        <w:numId w:val="1"/>
      </w:numPr>
      <w:outlineLvl w:val="3"/>
    </w:pPr>
    <w:rPr>
      <w:rFonts w:ascii="Times New Roman" w:eastAsia="Arial Unicode MS" w:hAnsi="Times New Roman"/>
      <w:b/>
      <w:bCs/>
      <w:sz w:val="24"/>
      <w:szCs w:val="24"/>
    </w:rPr>
  </w:style>
  <w:style w:type="paragraph" w:styleId="Ttulo5">
    <w:name w:val="heading 5"/>
    <w:basedOn w:val="Heading"/>
    <w:next w:val="Textoindependiente"/>
    <w:qFormat/>
    <w:pPr>
      <w:numPr>
        <w:ilvl w:val="4"/>
        <w:numId w:val="1"/>
      </w:numPr>
      <w:outlineLvl w:val="4"/>
    </w:pPr>
    <w:rPr>
      <w:rFonts w:ascii="Times New Roman" w:eastAsia="Arial Unicode MS" w:hAnsi="Times New Roman"/>
      <w:b/>
      <w:bCs/>
      <w:sz w:val="20"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ipervnculo">
    <w:name w:val="Hyperlink"/>
    <w:semiHidden/>
    <w:rPr>
      <w:color w:val="000080"/>
      <w:u w:val="single"/>
    </w:rPr>
  </w:style>
  <w:style w:type="paragraph" w:styleId="Textoindependiente">
    <w:name w:val="Body Text"/>
    <w:basedOn w:val="Normal"/>
    <w:semiHidden/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eastAsia="MS Mincho"/>
      <w:sz w:val="28"/>
      <w:szCs w:val="28"/>
    </w:rPr>
  </w:style>
  <w:style w:type="paragraph" w:styleId="Encabezado">
    <w:name w:val="header"/>
    <w:basedOn w:val="Normal"/>
    <w:semiHidden/>
    <w:pPr>
      <w:suppressLineNumbers/>
      <w:tabs>
        <w:tab w:val="center" w:pos="4818"/>
        <w:tab w:val="right" w:pos="9637"/>
      </w:tabs>
    </w:pPr>
  </w:style>
  <w:style w:type="paragraph" w:styleId="Piedepgina">
    <w:name w:val="footer"/>
    <w:basedOn w:val="Normal"/>
    <w:semiHidden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40"/>
      <w:szCs w:val="32"/>
    </w:rPr>
  </w:style>
  <w:style w:type="paragraph" w:styleId="TDC1">
    <w:name w:val="toc 1"/>
    <w:basedOn w:val="Index"/>
    <w:semiHidden/>
    <w:pPr>
      <w:tabs>
        <w:tab w:val="right" w:leader="dot" w:pos="9637"/>
      </w:tabs>
    </w:pPr>
  </w:style>
  <w:style w:type="paragraph" w:styleId="TDC2">
    <w:name w:val="toc 2"/>
    <w:basedOn w:val="Index"/>
    <w:semiHidden/>
    <w:pPr>
      <w:tabs>
        <w:tab w:val="right" w:leader="dot" w:pos="9637"/>
      </w:tabs>
      <w:ind w:left="283"/>
    </w:pPr>
  </w:style>
  <w:style w:type="paragraph" w:styleId="TDC3">
    <w:name w:val="toc 3"/>
    <w:basedOn w:val="Index"/>
    <w:semiHidden/>
    <w:pPr>
      <w:tabs>
        <w:tab w:val="right" w:leader="dot" w:pos="9637"/>
      </w:tabs>
      <w:ind w:left="566"/>
    </w:pPr>
  </w:style>
  <w:style w:type="paragraph" w:customStyle="1" w:styleId="informativo">
    <w:name w:val="informativo"/>
    <w:basedOn w:val="Textoindependiente"/>
    <w:rPr>
      <w:i/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1356</Words>
  <Characters>7462</Characters>
  <Application>Microsoft Office Word</Application>
  <DocSecurity>0</DocSecurity>
  <Lines>62</Lines>
  <Paragraphs>17</Paragraphs>
  <ScaleCrop>false</ScaleCrop>
  <Company/>
  <LinksUpToDate>false</LinksUpToDate>
  <CharactersWithSpaces>8801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Requerimientos( v0.1 )</dc:title>
  <dc:subject>[Nombre del Proyecto]</dc:subject>
  <dc:creator>pc</dc:creator>
  <cp:lastModifiedBy>pc</cp:lastModifiedBy>
  <cp:revision>2</cp:revision>
  <cp:lastPrinted>2113-01-01T03:00:00Z</cp:lastPrinted>
  <dcterms:created xsi:type="dcterms:W3CDTF">2013-04-27T20:16:00Z</dcterms:created>
  <dcterms:modified xsi:type="dcterms:W3CDTF">2013-04-27T20:16:00Z</dcterms:modified>
</cp:coreProperties>
</file>